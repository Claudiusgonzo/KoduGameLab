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7C2859" w:rsidRDefault="007C2859" w:rsidP="00DC327D">
      <w:pPr>
        <w:jc w:val="center"/>
        <w:rPr>
          <w:rFonts w:cstheme="minorHAnsi"/>
          <w:b/>
          <w:sz w:val="52"/>
          <w:szCs w:val="52"/>
        </w:rPr>
      </w:pPr>
    </w:p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553F20" w:rsidRDefault="00553F20" w:rsidP="00DC327D">
      <w:pPr>
        <w:jc w:val="center"/>
        <w:rPr>
          <w:rFonts w:cstheme="minorHAnsi"/>
          <w:b/>
          <w:sz w:val="52"/>
          <w:szCs w:val="52"/>
        </w:rPr>
      </w:pPr>
    </w:p>
    <w:p w:rsidR="00DC327D" w:rsidRPr="00553F20" w:rsidRDefault="00553F20" w:rsidP="00DC327D">
      <w:pPr>
        <w:jc w:val="center"/>
        <w:rPr>
          <w:rFonts w:cstheme="minorHAnsi"/>
          <w:b/>
          <w:sz w:val="56"/>
          <w:szCs w:val="56"/>
        </w:rPr>
      </w:pPr>
      <w:r w:rsidRPr="00553F20">
        <w:rPr>
          <w:rFonts w:cstheme="minorHAnsi"/>
          <w:b/>
          <w:sz w:val="56"/>
          <w:szCs w:val="56"/>
        </w:rPr>
        <w:t>DAKOTA.EDU</w:t>
      </w:r>
    </w:p>
    <w:p w:rsidR="00DC327D" w:rsidRPr="00553F20" w:rsidRDefault="00553F20" w:rsidP="00DC327D">
      <w:pPr>
        <w:jc w:val="center"/>
        <w:rPr>
          <w:rFonts w:cstheme="minorHAnsi"/>
        </w:rPr>
      </w:pPr>
      <w:r>
        <w:rPr>
          <w:rFonts w:cstheme="minorHAnsi"/>
        </w:rPr>
        <w:t xml:space="preserve">Game Design Document: </w:t>
      </w:r>
      <w:r w:rsidR="00097157">
        <w:rPr>
          <w:rFonts w:cstheme="minorHAnsi"/>
        </w:rPr>
        <w:t>Missions</w:t>
      </w:r>
    </w:p>
    <w:p w:rsidR="005F3FB1" w:rsidRDefault="005F3FB1" w:rsidP="00DB79CB">
      <w:pPr>
        <w:pStyle w:val="Heading1"/>
      </w:pPr>
      <w:r>
        <w:br w:type="page"/>
      </w:r>
      <w:r w:rsidR="00DB79CB">
        <w:lastRenderedPageBreak/>
        <w:t>Angry Robots</w:t>
      </w:r>
    </w:p>
    <w:p w:rsidR="00E816B8" w:rsidRDefault="00DB79CB" w:rsidP="00DB79CB">
      <w:pPr>
        <w:pStyle w:val="Heading2"/>
      </w:pPr>
      <w:r>
        <w:t xml:space="preserve">L1: </w:t>
      </w:r>
      <w:r w:rsidR="00E816B8">
        <w:t>The Basics</w:t>
      </w:r>
    </w:p>
    <w:p w:rsidR="00E816B8" w:rsidRDefault="00E816B8" w:rsidP="00E816B8">
      <w:r>
        <w:t xml:space="preserve">In the first level the player is introduced to the </w:t>
      </w:r>
      <w:r w:rsidR="00C74BE2">
        <w:t>turtles</w:t>
      </w:r>
      <w:r>
        <w:t xml:space="preserve"> that </w:t>
      </w:r>
      <w:r w:rsidR="00C74BE2">
        <w:t>have kidnapped the robots</w:t>
      </w:r>
      <w:r w:rsidR="003C2FAC">
        <w:t xml:space="preserve">.  </w:t>
      </w:r>
      <w:r w:rsidR="00EA7608">
        <w:t xml:space="preserve">The </w:t>
      </w:r>
      <w:r w:rsidR="00EC194B">
        <w:t>launcher</w:t>
      </w:r>
      <w:r w:rsidR="005D3613">
        <w:t xml:space="preserve"> is </w:t>
      </w:r>
      <w:r w:rsidR="00F83004">
        <w:t xml:space="preserve">then </w:t>
      </w:r>
      <w:r w:rsidR="005D3613">
        <w:t>presented with instructions on how to use it</w:t>
      </w:r>
      <w:r w:rsidR="00F62356">
        <w:t xml:space="preserve"> (</w:t>
      </w:r>
      <w:r w:rsidR="00954C40">
        <w:t>slingshot</w:t>
      </w:r>
      <w:r w:rsidR="00F62356">
        <w:t>)</w:t>
      </w:r>
      <w:r w:rsidR="00B9725B">
        <w:t xml:space="preserve">.  </w:t>
      </w:r>
      <w:r w:rsidR="0088488F">
        <w:t>Finally the</w:t>
      </w:r>
      <w:r w:rsidR="00A5439B">
        <w:t xml:space="preserve"> p</w:t>
      </w:r>
      <w:r w:rsidR="0088488F">
        <w:t xml:space="preserve">layer is instructed that all </w:t>
      </w:r>
      <w:r w:rsidR="00787321">
        <w:t>turtle</w:t>
      </w:r>
      <w:r w:rsidR="0088488F">
        <w:t>s must be destroyed to complete the level</w:t>
      </w:r>
      <w:r w:rsidR="00AD3948">
        <w:t>.</w:t>
      </w:r>
    </w:p>
    <w:p w:rsidR="00DB79CB" w:rsidRDefault="00736AF2" w:rsidP="00F11EEC">
      <w:r>
        <w:t>There is only one target in a small play area</w:t>
      </w:r>
      <w:r w:rsidR="00F412F6">
        <w:t xml:space="preserve"> so the player isn’t </w:t>
      </w:r>
      <w:r w:rsidR="00DE59F0">
        <w:t xml:space="preserve">too </w:t>
      </w:r>
      <w:r w:rsidR="00F412F6">
        <w:t xml:space="preserve">overwhelmed and </w:t>
      </w:r>
      <w:r w:rsidR="00305998">
        <w:t xml:space="preserve">it </w:t>
      </w:r>
      <w:r w:rsidR="00E1391A">
        <w:t>allows him</w:t>
      </w:r>
      <w:r w:rsidR="00962228">
        <w:t>/her</w:t>
      </w:r>
      <w:r w:rsidR="00E1391A">
        <w:t xml:space="preserve"> to get used to the controls.</w:t>
      </w:r>
      <w:r w:rsidR="00CB0A85">
        <w:t xml:space="preserve">  Coins are placed in the level to serve two purposes.  The first is a motivation for the player to collect them.  The </w:t>
      </w:r>
      <w:r w:rsidR="00125769">
        <w:t>second</w:t>
      </w:r>
      <w:r w:rsidR="00CB0A85">
        <w:t xml:space="preserve"> and more importantly, provide a subtle hint of </w:t>
      </w:r>
      <w:r w:rsidR="00AA097D">
        <w:t>where</w:t>
      </w:r>
      <w:r w:rsidR="00CB0A85">
        <w:t xml:space="preserve"> to aim the cannon and in other levels </w:t>
      </w:r>
      <w:r w:rsidR="007E4D08">
        <w:t>the location of</w:t>
      </w:r>
      <w:r w:rsidR="00CB0A85">
        <w:t xml:space="preserve"> hard to see </w:t>
      </w:r>
      <w:r w:rsidR="00787321">
        <w:t>turtle</w:t>
      </w:r>
      <w:r w:rsidR="00CB0A85">
        <w:t>s are placed.</w:t>
      </w:r>
    </w:p>
    <w:p w:rsidR="00DB79CB" w:rsidRDefault="00DB79CB" w:rsidP="00DB79CB">
      <w:pPr>
        <w:pStyle w:val="Heading2"/>
      </w:pPr>
      <w:r>
        <w:t xml:space="preserve">L2: </w:t>
      </w:r>
      <w:r w:rsidR="00DC7DB1">
        <w:t>M</w:t>
      </w:r>
      <w:r>
        <w:t xml:space="preserve">ore </w:t>
      </w:r>
      <w:r w:rsidR="00DC7DB1">
        <w:t>T</w:t>
      </w:r>
      <w:r>
        <w:t>argets</w:t>
      </w:r>
    </w:p>
    <w:p w:rsidR="00CF3FD9" w:rsidRPr="00CF3FD9" w:rsidRDefault="00C40EE2" w:rsidP="00CF3FD9">
      <w:r>
        <w:t xml:space="preserve">In this level there are multiple </w:t>
      </w:r>
      <w:r w:rsidR="003A51C0">
        <w:t xml:space="preserve">turtles </w:t>
      </w:r>
      <w:r>
        <w:t>to hit.</w:t>
      </w:r>
      <w:r w:rsidR="007D346B">
        <w:t xml:space="preserve"> The level is larger and the </w:t>
      </w:r>
      <w:r w:rsidR="003A51C0">
        <w:t xml:space="preserve">turtles </w:t>
      </w:r>
      <w:r w:rsidR="007D346B">
        <w:t xml:space="preserve">are scattered throughout.  This forces the player to become more adept </w:t>
      </w:r>
      <w:r w:rsidR="00315068">
        <w:t>at</w:t>
      </w:r>
      <w:r w:rsidR="007D346B">
        <w:t xml:space="preserve"> aiming and shooting.</w:t>
      </w:r>
    </w:p>
    <w:p w:rsidR="00DB79CB" w:rsidRDefault="00DB79CB" w:rsidP="00DB79CB">
      <w:pPr>
        <w:pStyle w:val="Heading2"/>
      </w:pPr>
      <w:r>
        <w:t xml:space="preserve">L3: </w:t>
      </w:r>
      <w:r w:rsidR="00466D90">
        <w:t>D</w:t>
      </w:r>
      <w:r>
        <w:t xml:space="preserve">ifferent </w:t>
      </w:r>
      <w:r w:rsidR="00466D90">
        <w:t>Strategy</w:t>
      </w:r>
    </w:p>
    <w:p w:rsidR="00CC0312" w:rsidRDefault="009775A5" w:rsidP="006F15E1">
      <w:r>
        <w:t xml:space="preserve">The third level </w:t>
      </w:r>
      <w:r w:rsidR="006D0B29">
        <w:t>i</w:t>
      </w:r>
      <w:r w:rsidR="00CC435A">
        <w:t>ntroduces a new game mechanic that allows balls to be passed to other cannons</w:t>
      </w:r>
      <w:r w:rsidR="00CB0A85">
        <w:t xml:space="preserve">.  </w:t>
      </w:r>
      <w:r w:rsidR="000E3B36">
        <w:t>Coins are used to hint to the player to shoot the ball at the other cannon.</w:t>
      </w:r>
    </w:p>
    <w:p w:rsidR="002972A6" w:rsidRDefault="00DB79CB" w:rsidP="00B30B6B">
      <w:pPr>
        <w:pStyle w:val="Heading2"/>
      </w:pPr>
      <w:r>
        <w:t xml:space="preserve">L4: </w:t>
      </w:r>
      <w:r w:rsidR="002972A6">
        <w:t>B</w:t>
      </w:r>
      <w:r>
        <w:t>roken level</w:t>
      </w:r>
      <w:r w:rsidR="003049E9">
        <w:t xml:space="preserve"> I</w:t>
      </w:r>
      <w:r w:rsidR="007314D5">
        <w:t xml:space="preserve"> – Unending Level</w:t>
      </w:r>
    </w:p>
    <w:p w:rsidR="009414FE" w:rsidRDefault="00156120" w:rsidP="002972A6">
      <w:r>
        <w:t>This level exposes</w:t>
      </w:r>
      <w:r w:rsidR="00F96C01">
        <w:t xml:space="preserve"> the player to a broken level where it doesn’t end when all the </w:t>
      </w:r>
      <w:r w:rsidR="00787321">
        <w:t>turtle</w:t>
      </w:r>
      <w:r w:rsidR="00F96C01">
        <w:t xml:space="preserve">s are gone. </w:t>
      </w:r>
      <w:r w:rsidR="00E673F1">
        <w:t xml:space="preserve"> When the level is supposed to end a message will appear saying that something is wrong and that the player has to fix it.  </w:t>
      </w:r>
    </w:p>
    <w:p w:rsidR="002972A6" w:rsidRDefault="00A702EA" w:rsidP="002972A6">
      <w:r>
        <w:t>To aid the player a fix loop will be incorporated</w:t>
      </w:r>
      <w:r w:rsidR="00616251">
        <w:t xml:space="preserve"> to all broken levels</w:t>
      </w:r>
      <w:r>
        <w:t>:</w:t>
      </w:r>
    </w:p>
    <w:p w:rsidR="00A702EA" w:rsidRDefault="00A702EA" w:rsidP="003747E8">
      <w:pPr>
        <w:pStyle w:val="ListParagraph"/>
        <w:numPr>
          <w:ilvl w:val="0"/>
          <w:numId w:val="23"/>
        </w:numPr>
        <w:spacing w:after="0" w:line="240" w:lineRule="auto"/>
      </w:pPr>
      <w:r>
        <w:t>Phase 1 - game kicks player into edit mode, only a few functions are available, game assumes player knows how to fix it</w:t>
      </w:r>
    </w:p>
    <w:p w:rsidR="00A702EA" w:rsidRDefault="00A702EA" w:rsidP="003747E8">
      <w:pPr>
        <w:pStyle w:val="ListParagraph"/>
        <w:numPr>
          <w:ilvl w:val="0"/>
          <w:numId w:val="23"/>
        </w:numPr>
        <w:spacing w:after="0" w:line="240" w:lineRule="auto"/>
      </w:pPr>
      <w:r>
        <w:t>Phase 2 - if no fix for a while, or good detection of player frustrated, or help button pressed; hint is provided</w:t>
      </w:r>
    </w:p>
    <w:p w:rsidR="00A702EA" w:rsidRDefault="00A702EA" w:rsidP="003747E8">
      <w:pPr>
        <w:pStyle w:val="ListParagraph"/>
        <w:numPr>
          <w:ilvl w:val="0"/>
          <w:numId w:val="23"/>
        </w:numPr>
        <w:spacing w:after="0" w:line="240" w:lineRule="auto"/>
      </w:pPr>
      <w:r>
        <w:t>Phase 3 - if no fix for a while, or good detection of player frustrated, or help button pressed; player is walked through ideal solution path</w:t>
      </w:r>
    </w:p>
    <w:p w:rsidR="00A702EA" w:rsidRDefault="00A702EA" w:rsidP="003747E8">
      <w:pPr>
        <w:pStyle w:val="ListParagraph"/>
        <w:numPr>
          <w:ilvl w:val="0"/>
          <w:numId w:val="23"/>
        </w:numPr>
        <w:spacing w:after="0" w:line="240" w:lineRule="auto"/>
      </w:pPr>
      <w:r>
        <w:t>Key learning: if the fix is meant to expose the player to a key learning principle and if the player completes the fix without the key principle path been complete, the director can come and say ‘that’s great, but this is how I would have done it”</w:t>
      </w:r>
    </w:p>
    <w:p w:rsidR="00DB79CB" w:rsidRDefault="00DB79CB" w:rsidP="00B30B6B">
      <w:pPr>
        <w:pStyle w:val="Heading2"/>
      </w:pPr>
      <w:r>
        <w:t xml:space="preserve">L5: </w:t>
      </w:r>
      <w:r w:rsidR="004A25F7">
        <w:t>Bounce Gameplay</w:t>
      </w:r>
    </w:p>
    <w:p w:rsidR="005B04E3" w:rsidRPr="00C20495" w:rsidRDefault="002F74D6" w:rsidP="005B04E3">
      <w:r>
        <w:t>The fifth level focuses on bounce gameplay.</w:t>
      </w:r>
      <w:r w:rsidR="005B6E43">
        <w:t xml:space="preserve">  </w:t>
      </w:r>
      <w:r w:rsidR="00260229">
        <w:t xml:space="preserve">Moving barriers and walls are added for the ball to bounce off of.  </w:t>
      </w:r>
      <w:r w:rsidR="005625AC">
        <w:t xml:space="preserve">This gives the player more options to defeat the </w:t>
      </w:r>
      <w:r w:rsidR="00787321">
        <w:t>turtle</w:t>
      </w:r>
      <w:r w:rsidR="005625AC">
        <w:t>s.</w:t>
      </w:r>
    </w:p>
    <w:p w:rsidR="00DB79CB" w:rsidRDefault="00DB79CB" w:rsidP="00B30B6B">
      <w:pPr>
        <w:pStyle w:val="Heading2"/>
      </w:pPr>
      <w:r>
        <w:lastRenderedPageBreak/>
        <w:t xml:space="preserve">L6: </w:t>
      </w:r>
      <w:r w:rsidR="0098030B">
        <w:t>Showcase</w:t>
      </w:r>
    </w:p>
    <w:p w:rsidR="00A349B1" w:rsidRPr="00A349B1" w:rsidRDefault="00A349B1" w:rsidP="00A349B1">
      <w:r>
        <w:t xml:space="preserve">Level 6 focuses on gameplay and </w:t>
      </w:r>
      <w:r w:rsidR="00DE1A03">
        <w:t xml:space="preserve">showcases </w:t>
      </w:r>
      <w:r>
        <w:t>all the features introduced in the previous levels.</w:t>
      </w:r>
      <w:r w:rsidR="00DE1A03">
        <w:t xml:space="preserve">  </w:t>
      </w:r>
      <w:r w:rsidR="003151A5">
        <w:t xml:space="preserve">This allows the player to be more familiar with </w:t>
      </w:r>
      <w:r w:rsidR="00F12C67">
        <w:t>the features</w:t>
      </w:r>
      <w:r w:rsidR="003151A5">
        <w:t xml:space="preserve"> and hopefully </w:t>
      </w:r>
      <w:r w:rsidR="00F12C67">
        <w:t xml:space="preserve">inspire the player with </w:t>
      </w:r>
      <w:r w:rsidR="003151A5">
        <w:t xml:space="preserve">gameplay ideas </w:t>
      </w:r>
      <w:r w:rsidR="00883874">
        <w:t xml:space="preserve">that </w:t>
      </w:r>
      <w:r w:rsidR="003151A5">
        <w:t xml:space="preserve">they </w:t>
      </w:r>
      <w:r w:rsidR="00883874">
        <w:t xml:space="preserve">can use in </w:t>
      </w:r>
      <w:r w:rsidR="003151A5">
        <w:t>Level 9 and 10.</w:t>
      </w:r>
    </w:p>
    <w:p w:rsidR="00DB79CB" w:rsidRDefault="00DB79CB" w:rsidP="00B30B6B">
      <w:pPr>
        <w:pStyle w:val="Heading2"/>
      </w:pPr>
      <w:r>
        <w:t xml:space="preserve">L7: </w:t>
      </w:r>
      <w:r w:rsidR="003049E9">
        <w:t>Broken level I</w:t>
      </w:r>
      <w:r w:rsidR="007B07D1">
        <w:t>I</w:t>
      </w:r>
      <w:r w:rsidR="003049E9">
        <w:t xml:space="preserve"> </w:t>
      </w:r>
      <w:r w:rsidR="005A073A">
        <w:t>– Unhittable</w:t>
      </w:r>
      <w:r w:rsidR="007B07D1">
        <w:t xml:space="preserve"> </w:t>
      </w:r>
      <w:r w:rsidR="00787321">
        <w:t>Turtle</w:t>
      </w:r>
    </w:p>
    <w:p w:rsidR="00860380" w:rsidRPr="00860380" w:rsidRDefault="00692A44" w:rsidP="00860380">
      <w:r>
        <w:t xml:space="preserve">This is the second level for the player to fix.  </w:t>
      </w:r>
      <w:r w:rsidR="008F0E89">
        <w:t xml:space="preserve">In this </w:t>
      </w:r>
      <w:r w:rsidR="0066303E">
        <w:t>stage</w:t>
      </w:r>
      <w:r w:rsidR="008F0E89">
        <w:t xml:space="preserve"> there is an unhittable </w:t>
      </w:r>
      <w:r w:rsidR="00787321">
        <w:t>turtle</w:t>
      </w:r>
      <w:r w:rsidR="001A3388">
        <w:t xml:space="preserve"> with many possible </w:t>
      </w:r>
      <w:r w:rsidR="00A37F56">
        <w:t>ways for</w:t>
      </w:r>
      <w:r w:rsidR="008F0E89">
        <w:t xml:space="preserve"> player to solve this problem.</w:t>
      </w:r>
      <w:r w:rsidR="00B10939">
        <w:t xml:space="preserve">  </w:t>
      </w:r>
      <w:r w:rsidR="007D6FCC">
        <w:t>The fix loop used in L4 will be implemented as well.</w:t>
      </w:r>
      <w:r w:rsidR="008F0E89">
        <w:t xml:space="preserve"> </w:t>
      </w:r>
    </w:p>
    <w:p w:rsidR="00DB79CB" w:rsidRDefault="00DB79CB" w:rsidP="00B30B6B">
      <w:pPr>
        <w:pStyle w:val="Heading2"/>
      </w:pPr>
      <w:r>
        <w:t xml:space="preserve">L8: Introduce new </w:t>
      </w:r>
      <w:r w:rsidR="003C4CD0">
        <w:t>Turtle</w:t>
      </w:r>
      <w:r>
        <w:t xml:space="preserve"> type</w:t>
      </w:r>
    </w:p>
    <w:p w:rsidR="00DB4553" w:rsidRDefault="00DB4553" w:rsidP="007C002F">
      <w:r>
        <w:t xml:space="preserve">In Level 8 a new </w:t>
      </w:r>
      <w:r w:rsidR="00F736B9">
        <w:t xml:space="preserve">turtle </w:t>
      </w:r>
      <w:r>
        <w:t xml:space="preserve">is introduced.  This </w:t>
      </w:r>
      <w:r w:rsidR="007A33F7">
        <w:t xml:space="preserve">turtle </w:t>
      </w:r>
      <w:r w:rsidR="0034444D">
        <w:t xml:space="preserve">is </w:t>
      </w:r>
      <w:r w:rsidR="00364C98">
        <w:t xml:space="preserve">bigger and </w:t>
      </w:r>
      <w:r w:rsidR="0034444D">
        <w:t xml:space="preserve">tougher </w:t>
      </w:r>
      <w:r w:rsidR="00C9417C">
        <w:t>so it</w:t>
      </w:r>
      <w:r w:rsidR="0034444D">
        <w:t xml:space="preserve"> requires two hits from the ball or </w:t>
      </w:r>
      <w:r w:rsidR="005D5219">
        <w:t xml:space="preserve">one hit from a </w:t>
      </w:r>
      <w:r w:rsidR="006D7681">
        <w:t xml:space="preserve">falling </w:t>
      </w:r>
      <w:r w:rsidR="005D5219">
        <w:t>rock.</w:t>
      </w:r>
      <w:r w:rsidR="006D7681">
        <w:t xml:space="preserve">  </w:t>
      </w:r>
      <w:r w:rsidR="00B41AB3">
        <w:t xml:space="preserve">Rocks </w:t>
      </w:r>
      <w:r w:rsidR="00415A41">
        <w:t>are placed in strategic places for the player to advantage of.</w:t>
      </w:r>
    </w:p>
    <w:p w:rsidR="00DB79CB" w:rsidRDefault="00DB79CB" w:rsidP="00B30B6B">
      <w:pPr>
        <w:pStyle w:val="Heading2"/>
      </w:pPr>
      <w:r>
        <w:t xml:space="preserve">L9: </w:t>
      </w:r>
      <w:r w:rsidR="003547A5">
        <w:t>H</w:t>
      </w:r>
      <w:r>
        <w:t xml:space="preserve">alf </w:t>
      </w:r>
      <w:r w:rsidR="003547A5">
        <w:t>F</w:t>
      </w:r>
      <w:r>
        <w:t>inished</w:t>
      </w:r>
      <w:r w:rsidR="003547A5">
        <w:t xml:space="preserve"> Level</w:t>
      </w:r>
    </w:p>
    <w:p w:rsidR="003547A5" w:rsidRPr="003547A5" w:rsidRDefault="00C46B0A" w:rsidP="003547A5">
      <w:r>
        <w:t>This level is half complete and the player is tasked to complete it.</w:t>
      </w:r>
      <w:r w:rsidR="00C51348">
        <w:t xml:space="preserve">  </w:t>
      </w:r>
      <w:r w:rsidR="00654FAC">
        <w:t>Some</w:t>
      </w:r>
      <w:r w:rsidR="00C51348">
        <w:t xml:space="preserve"> core components (</w:t>
      </w:r>
      <w:r w:rsidR="005F5077">
        <w:t xml:space="preserve">e.g. </w:t>
      </w:r>
      <w:r w:rsidR="005546B3">
        <w:t xml:space="preserve"> </w:t>
      </w:r>
      <w:r w:rsidR="00C51348">
        <w:t xml:space="preserve">launcher, ball, coins) will </w:t>
      </w:r>
      <w:r w:rsidR="005546B3">
        <w:t xml:space="preserve">be preprogrammed but not placed.  </w:t>
      </w:r>
      <w:r w:rsidR="002E5D74">
        <w:t xml:space="preserve">The player will be giving a list of hard </w:t>
      </w:r>
      <w:r w:rsidR="005F5077">
        <w:t xml:space="preserve">(e.g. </w:t>
      </w:r>
      <w:r w:rsidR="00990698">
        <w:t xml:space="preserve">placing 4 turtles, using 2+ launchers) </w:t>
      </w:r>
      <w:r w:rsidR="002E5D74">
        <w:t xml:space="preserve">and soft goals </w:t>
      </w:r>
      <w:r w:rsidR="003A5D1A">
        <w:t xml:space="preserve">(ex. difficulty &amp; strategies) </w:t>
      </w:r>
      <w:r w:rsidR="002E5D74">
        <w:t xml:space="preserve">to complete.  </w:t>
      </w:r>
      <w:r w:rsidR="00AF3CB4">
        <w:t>The fix loop used in L4 will be implemented as well</w:t>
      </w:r>
      <w:r w:rsidR="00B560C3">
        <w:t>.</w:t>
      </w:r>
    </w:p>
    <w:p w:rsidR="00DB79CB" w:rsidRDefault="00DB79CB" w:rsidP="00B30B6B">
      <w:pPr>
        <w:pStyle w:val="Heading2"/>
      </w:pPr>
      <w:r>
        <w:t>L10: Create from scratch</w:t>
      </w:r>
    </w:p>
    <w:p w:rsidR="00784715" w:rsidRPr="00DB79CB" w:rsidRDefault="00D35F15" w:rsidP="00784715">
      <w:r>
        <w:t>In the final level the play</w:t>
      </w:r>
      <w:r w:rsidR="0037521D">
        <w:t>er are left to create a compl</w:t>
      </w:r>
      <w:r w:rsidR="00581A0F">
        <w:t>etely new level on their own without any mentorship or fix loop.</w:t>
      </w:r>
    </w:p>
    <w:sectPr w:rsidR="00784715" w:rsidRPr="00DB79CB" w:rsidSect="005F3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039A5"/>
    <w:multiLevelType w:val="hybridMultilevel"/>
    <w:tmpl w:val="1428ABB4"/>
    <w:lvl w:ilvl="0" w:tplc="8146F3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7B81"/>
    <w:multiLevelType w:val="hybridMultilevel"/>
    <w:tmpl w:val="C0C00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6C4D44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A141F9"/>
    <w:multiLevelType w:val="hybridMultilevel"/>
    <w:tmpl w:val="68EA3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E31A96"/>
    <w:multiLevelType w:val="hybridMultilevel"/>
    <w:tmpl w:val="3B1C0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5B5885"/>
    <w:multiLevelType w:val="hybridMultilevel"/>
    <w:tmpl w:val="CE0E6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EC4506"/>
    <w:multiLevelType w:val="hybridMultilevel"/>
    <w:tmpl w:val="151AFD8C"/>
    <w:lvl w:ilvl="0" w:tplc="52642B8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C248ED"/>
    <w:multiLevelType w:val="hybridMultilevel"/>
    <w:tmpl w:val="CC14C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A3E7C"/>
    <w:multiLevelType w:val="hybridMultilevel"/>
    <w:tmpl w:val="CF28A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B22381"/>
    <w:multiLevelType w:val="hybridMultilevel"/>
    <w:tmpl w:val="A9CEE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01F1F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C8D2F04"/>
    <w:multiLevelType w:val="hybridMultilevel"/>
    <w:tmpl w:val="D1D6B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9029B2"/>
    <w:multiLevelType w:val="hybridMultilevel"/>
    <w:tmpl w:val="AAF0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2A304E"/>
    <w:multiLevelType w:val="hybridMultilevel"/>
    <w:tmpl w:val="5F6A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A4A4C52"/>
    <w:multiLevelType w:val="hybridMultilevel"/>
    <w:tmpl w:val="48068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113B0A"/>
    <w:multiLevelType w:val="hybridMultilevel"/>
    <w:tmpl w:val="722A3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22517C"/>
    <w:multiLevelType w:val="hybridMultilevel"/>
    <w:tmpl w:val="EC949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AEB32BE"/>
    <w:multiLevelType w:val="hybridMultilevel"/>
    <w:tmpl w:val="C7C6B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E5B0C98"/>
    <w:multiLevelType w:val="hybridMultilevel"/>
    <w:tmpl w:val="AAF06A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A43682"/>
    <w:multiLevelType w:val="hybridMultilevel"/>
    <w:tmpl w:val="D5022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E300753"/>
    <w:multiLevelType w:val="hybridMultilevel"/>
    <w:tmpl w:val="D8664008"/>
    <w:lvl w:ilvl="0" w:tplc="A5C63B42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911BAE"/>
    <w:multiLevelType w:val="hybridMultilevel"/>
    <w:tmpl w:val="42FE8A4A"/>
    <w:lvl w:ilvl="0" w:tplc="8146F31C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AA55058"/>
    <w:multiLevelType w:val="hybridMultilevel"/>
    <w:tmpl w:val="02F6E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7"/>
  </w:num>
  <w:num w:numId="4">
    <w:abstractNumId w:val="1"/>
  </w:num>
  <w:num w:numId="5">
    <w:abstractNumId w:val="14"/>
  </w:num>
  <w:num w:numId="6">
    <w:abstractNumId w:val="8"/>
  </w:num>
  <w:num w:numId="7">
    <w:abstractNumId w:val="3"/>
  </w:num>
  <w:num w:numId="8">
    <w:abstractNumId w:val="7"/>
  </w:num>
  <w:num w:numId="9">
    <w:abstractNumId w:val="20"/>
  </w:num>
  <w:num w:numId="10">
    <w:abstractNumId w:val="0"/>
  </w:num>
  <w:num w:numId="11">
    <w:abstractNumId w:val="21"/>
  </w:num>
  <w:num w:numId="12">
    <w:abstractNumId w:val="11"/>
  </w:num>
  <w:num w:numId="13">
    <w:abstractNumId w:val="5"/>
  </w:num>
  <w:num w:numId="14">
    <w:abstractNumId w:val="9"/>
  </w:num>
  <w:num w:numId="15">
    <w:abstractNumId w:val="22"/>
  </w:num>
  <w:num w:numId="16">
    <w:abstractNumId w:val="10"/>
  </w:num>
  <w:num w:numId="17">
    <w:abstractNumId w:val="2"/>
  </w:num>
  <w:num w:numId="18">
    <w:abstractNumId w:val="13"/>
  </w:num>
  <w:num w:numId="19">
    <w:abstractNumId w:val="16"/>
  </w:num>
  <w:num w:numId="20">
    <w:abstractNumId w:val="6"/>
  </w:num>
  <w:num w:numId="21">
    <w:abstractNumId w:val="18"/>
  </w:num>
  <w:num w:numId="22">
    <w:abstractNumId w:val="12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327D"/>
    <w:rsid w:val="00000BCA"/>
    <w:rsid w:val="00003C18"/>
    <w:rsid w:val="000042D7"/>
    <w:rsid w:val="000045F0"/>
    <w:rsid w:val="00004FB3"/>
    <w:rsid w:val="00012841"/>
    <w:rsid w:val="00016BF2"/>
    <w:rsid w:val="00017680"/>
    <w:rsid w:val="00021BE0"/>
    <w:rsid w:val="00022C1F"/>
    <w:rsid w:val="00023527"/>
    <w:rsid w:val="000334F8"/>
    <w:rsid w:val="00033614"/>
    <w:rsid w:val="00033AE5"/>
    <w:rsid w:val="00033BCB"/>
    <w:rsid w:val="000341A4"/>
    <w:rsid w:val="000358E8"/>
    <w:rsid w:val="000365E8"/>
    <w:rsid w:val="00036EEC"/>
    <w:rsid w:val="00040814"/>
    <w:rsid w:val="000423DE"/>
    <w:rsid w:val="0004776F"/>
    <w:rsid w:val="00050295"/>
    <w:rsid w:val="00050BD2"/>
    <w:rsid w:val="00050CE9"/>
    <w:rsid w:val="00053E1F"/>
    <w:rsid w:val="00055989"/>
    <w:rsid w:val="0005623D"/>
    <w:rsid w:val="000606FE"/>
    <w:rsid w:val="00063CBA"/>
    <w:rsid w:val="0006464F"/>
    <w:rsid w:val="00065CE9"/>
    <w:rsid w:val="0007394B"/>
    <w:rsid w:val="00075112"/>
    <w:rsid w:val="0007659E"/>
    <w:rsid w:val="00076A0D"/>
    <w:rsid w:val="00077EB3"/>
    <w:rsid w:val="00081D13"/>
    <w:rsid w:val="00084908"/>
    <w:rsid w:val="000875C2"/>
    <w:rsid w:val="00091A36"/>
    <w:rsid w:val="00091B18"/>
    <w:rsid w:val="00093C8B"/>
    <w:rsid w:val="00095AE6"/>
    <w:rsid w:val="00097157"/>
    <w:rsid w:val="000A169D"/>
    <w:rsid w:val="000A2CB2"/>
    <w:rsid w:val="000A2F86"/>
    <w:rsid w:val="000A3644"/>
    <w:rsid w:val="000B0A63"/>
    <w:rsid w:val="000B3804"/>
    <w:rsid w:val="000B49D9"/>
    <w:rsid w:val="000C02DC"/>
    <w:rsid w:val="000C0A38"/>
    <w:rsid w:val="000C2DE7"/>
    <w:rsid w:val="000C3820"/>
    <w:rsid w:val="000C40AA"/>
    <w:rsid w:val="000C5113"/>
    <w:rsid w:val="000C52FC"/>
    <w:rsid w:val="000C5E8B"/>
    <w:rsid w:val="000C626D"/>
    <w:rsid w:val="000D1FD8"/>
    <w:rsid w:val="000D20FC"/>
    <w:rsid w:val="000D598F"/>
    <w:rsid w:val="000D59A6"/>
    <w:rsid w:val="000D5D1A"/>
    <w:rsid w:val="000D600C"/>
    <w:rsid w:val="000D7161"/>
    <w:rsid w:val="000E0ADF"/>
    <w:rsid w:val="000E0AF2"/>
    <w:rsid w:val="000E3B36"/>
    <w:rsid w:val="000E3FB5"/>
    <w:rsid w:val="000E4F26"/>
    <w:rsid w:val="000E7A07"/>
    <w:rsid w:val="000F010E"/>
    <w:rsid w:val="000F24E8"/>
    <w:rsid w:val="000F599F"/>
    <w:rsid w:val="000F5D31"/>
    <w:rsid w:val="000F7BC3"/>
    <w:rsid w:val="001025B5"/>
    <w:rsid w:val="00103BCA"/>
    <w:rsid w:val="00105AB1"/>
    <w:rsid w:val="00107DE9"/>
    <w:rsid w:val="00111D71"/>
    <w:rsid w:val="00112CFC"/>
    <w:rsid w:val="00120291"/>
    <w:rsid w:val="0012068E"/>
    <w:rsid w:val="00123A80"/>
    <w:rsid w:val="001245CC"/>
    <w:rsid w:val="00125769"/>
    <w:rsid w:val="00125C1F"/>
    <w:rsid w:val="001264DD"/>
    <w:rsid w:val="00133862"/>
    <w:rsid w:val="00136991"/>
    <w:rsid w:val="00137FBB"/>
    <w:rsid w:val="00141BE9"/>
    <w:rsid w:val="001428DC"/>
    <w:rsid w:val="001459BF"/>
    <w:rsid w:val="001520E5"/>
    <w:rsid w:val="00155998"/>
    <w:rsid w:val="00156120"/>
    <w:rsid w:val="00161DD2"/>
    <w:rsid w:val="00171BDF"/>
    <w:rsid w:val="0017517F"/>
    <w:rsid w:val="00175A4D"/>
    <w:rsid w:val="00182185"/>
    <w:rsid w:val="0018712F"/>
    <w:rsid w:val="00187660"/>
    <w:rsid w:val="001878B7"/>
    <w:rsid w:val="001933B7"/>
    <w:rsid w:val="001934A7"/>
    <w:rsid w:val="001935DC"/>
    <w:rsid w:val="00196581"/>
    <w:rsid w:val="001A06C7"/>
    <w:rsid w:val="001A2F99"/>
    <w:rsid w:val="001A3388"/>
    <w:rsid w:val="001A38AB"/>
    <w:rsid w:val="001A64F9"/>
    <w:rsid w:val="001A6AF6"/>
    <w:rsid w:val="001A6F12"/>
    <w:rsid w:val="001B03EE"/>
    <w:rsid w:val="001B1F9B"/>
    <w:rsid w:val="001B2032"/>
    <w:rsid w:val="001B20EB"/>
    <w:rsid w:val="001B284B"/>
    <w:rsid w:val="001B3C4C"/>
    <w:rsid w:val="001B4059"/>
    <w:rsid w:val="001B7A8E"/>
    <w:rsid w:val="001C1060"/>
    <w:rsid w:val="001C3A48"/>
    <w:rsid w:val="001C3CB4"/>
    <w:rsid w:val="001C4232"/>
    <w:rsid w:val="001D0BDC"/>
    <w:rsid w:val="001D0CAD"/>
    <w:rsid w:val="001D3717"/>
    <w:rsid w:val="001D7A79"/>
    <w:rsid w:val="001E105C"/>
    <w:rsid w:val="001E2276"/>
    <w:rsid w:val="001E72A9"/>
    <w:rsid w:val="001E7F17"/>
    <w:rsid w:val="001F24D1"/>
    <w:rsid w:val="001F6A7D"/>
    <w:rsid w:val="002002F5"/>
    <w:rsid w:val="002040A9"/>
    <w:rsid w:val="002054AA"/>
    <w:rsid w:val="002071C2"/>
    <w:rsid w:val="0021275C"/>
    <w:rsid w:val="00213176"/>
    <w:rsid w:val="00216B6D"/>
    <w:rsid w:val="00220E22"/>
    <w:rsid w:val="00221FE2"/>
    <w:rsid w:val="002255C7"/>
    <w:rsid w:val="00225DED"/>
    <w:rsid w:val="00230724"/>
    <w:rsid w:val="00232F53"/>
    <w:rsid w:val="002337CB"/>
    <w:rsid w:val="00234547"/>
    <w:rsid w:val="00235153"/>
    <w:rsid w:val="002351DA"/>
    <w:rsid w:val="00236508"/>
    <w:rsid w:val="00237F60"/>
    <w:rsid w:val="002406A3"/>
    <w:rsid w:val="00241AF3"/>
    <w:rsid w:val="002433E5"/>
    <w:rsid w:val="00245092"/>
    <w:rsid w:val="0024511A"/>
    <w:rsid w:val="0024556E"/>
    <w:rsid w:val="002469F9"/>
    <w:rsid w:val="002501FF"/>
    <w:rsid w:val="00252245"/>
    <w:rsid w:val="00256BC6"/>
    <w:rsid w:val="00257888"/>
    <w:rsid w:val="00257B00"/>
    <w:rsid w:val="00260229"/>
    <w:rsid w:val="0026363A"/>
    <w:rsid w:val="00263C4C"/>
    <w:rsid w:val="002674AF"/>
    <w:rsid w:val="00280901"/>
    <w:rsid w:val="0028240D"/>
    <w:rsid w:val="002833BC"/>
    <w:rsid w:val="00283978"/>
    <w:rsid w:val="00291BFA"/>
    <w:rsid w:val="00294F0F"/>
    <w:rsid w:val="002972A6"/>
    <w:rsid w:val="00297324"/>
    <w:rsid w:val="00297FDA"/>
    <w:rsid w:val="002A5D8B"/>
    <w:rsid w:val="002A64FA"/>
    <w:rsid w:val="002A6AB9"/>
    <w:rsid w:val="002A6C00"/>
    <w:rsid w:val="002A7A04"/>
    <w:rsid w:val="002B69D0"/>
    <w:rsid w:val="002C01CB"/>
    <w:rsid w:val="002C03FB"/>
    <w:rsid w:val="002C0A98"/>
    <w:rsid w:val="002C0D92"/>
    <w:rsid w:val="002C45FF"/>
    <w:rsid w:val="002C722C"/>
    <w:rsid w:val="002C76D3"/>
    <w:rsid w:val="002D05BF"/>
    <w:rsid w:val="002D3803"/>
    <w:rsid w:val="002D3D0F"/>
    <w:rsid w:val="002D4C65"/>
    <w:rsid w:val="002D56BA"/>
    <w:rsid w:val="002E44E8"/>
    <w:rsid w:val="002E578C"/>
    <w:rsid w:val="002E5D74"/>
    <w:rsid w:val="002E761E"/>
    <w:rsid w:val="002F3C96"/>
    <w:rsid w:val="002F401A"/>
    <w:rsid w:val="002F4108"/>
    <w:rsid w:val="002F5D78"/>
    <w:rsid w:val="002F6945"/>
    <w:rsid w:val="002F743E"/>
    <w:rsid w:val="002F74D6"/>
    <w:rsid w:val="003013E9"/>
    <w:rsid w:val="00302849"/>
    <w:rsid w:val="00303E96"/>
    <w:rsid w:val="003049E9"/>
    <w:rsid w:val="00304FC7"/>
    <w:rsid w:val="00305998"/>
    <w:rsid w:val="00310459"/>
    <w:rsid w:val="00311393"/>
    <w:rsid w:val="00314147"/>
    <w:rsid w:val="00315068"/>
    <w:rsid w:val="003151A5"/>
    <w:rsid w:val="003159AC"/>
    <w:rsid w:val="0031762F"/>
    <w:rsid w:val="003213E1"/>
    <w:rsid w:val="00321B43"/>
    <w:rsid w:val="0032473F"/>
    <w:rsid w:val="003272C7"/>
    <w:rsid w:val="003274E5"/>
    <w:rsid w:val="00327D48"/>
    <w:rsid w:val="0033122E"/>
    <w:rsid w:val="00331AAD"/>
    <w:rsid w:val="003336E1"/>
    <w:rsid w:val="0033418E"/>
    <w:rsid w:val="00334AB0"/>
    <w:rsid w:val="003352C6"/>
    <w:rsid w:val="00337FD3"/>
    <w:rsid w:val="00340C27"/>
    <w:rsid w:val="0034167F"/>
    <w:rsid w:val="0034444D"/>
    <w:rsid w:val="0034453D"/>
    <w:rsid w:val="0034473E"/>
    <w:rsid w:val="00345D56"/>
    <w:rsid w:val="00346633"/>
    <w:rsid w:val="00346F7B"/>
    <w:rsid w:val="00347E0D"/>
    <w:rsid w:val="0035113E"/>
    <w:rsid w:val="00352F24"/>
    <w:rsid w:val="0035325C"/>
    <w:rsid w:val="003547A5"/>
    <w:rsid w:val="00356768"/>
    <w:rsid w:val="00357F52"/>
    <w:rsid w:val="00360A3C"/>
    <w:rsid w:val="003614E7"/>
    <w:rsid w:val="00363869"/>
    <w:rsid w:val="003643E1"/>
    <w:rsid w:val="00364BED"/>
    <w:rsid w:val="00364C98"/>
    <w:rsid w:val="003654CD"/>
    <w:rsid w:val="003703C3"/>
    <w:rsid w:val="00370976"/>
    <w:rsid w:val="003747E8"/>
    <w:rsid w:val="0037521D"/>
    <w:rsid w:val="0037521E"/>
    <w:rsid w:val="00375CF0"/>
    <w:rsid w:val="00380A80"/>
    <w:rsid w:val="003821D5"/>
    <w:rsid w:val="003864CB"/>
    <w:rsid w:val="00386DFE"/>
    <w:rsid w:val="00392530"/>
    <w:rsid w:val="00396291"/>
    <w:rsid w:val="003A053E"/>
    <w:rsid w:val="003A51C0"/>
    <w:rsid w:val="003A5D1A"/>
    <w:rsid w:val="003B08F6"/>
    <w:rsid w:val="003B151C"/>
    <w:rsid w:val="003B2529"/>
    <w:rsid w:val="003C0867"/>
    <w:rsid w:val="003C146D"/>
    <w:rsid w:val="003C2111"/>
    <w:rsid w:val="003C29A4"/>
    <w:rsid w:val="003C2A4D"/>
    <w:rsid w:val="003C2FAC"/>
    <w:rsid w:val="003C42F4"/>
    <w:rsid w:val="003C4B6A"/>
    <w:rsid w:val="003C4CD0"/>
    <w:rsid w:val="003C71F0"/>
    <w:rsid w:val="003D5848"/>
    <w:rsid w:val="003D694B"/>
    <w:rsid w:val="003D69DE"/>
    <w:rsid w:val="003E03CE"/>
    <w:rsid w:val="003E3133"/>
    <w:rsid w:val="003E33F4"/>
    <w:rsid w:val="003F13D2"/>
    <w:rsid w:val="003F5CAE"/>
    <w:rsid w:val="004065F0"/>
    <w:rsid w:val="0040672E"/>
    <w:rsid w:val="00407939"/>
    <w:rsid w:val="00415A41"/>
    <w:rsid w:val="0042152F"/>
    <w:rsid w:val="00422D76"/>
    <w:rsid w:val="00427943"/>
    <w:rsid w:val="0043048E"/>
    <w:rsid w:val="00430F82"/>
    <w:rsid w:val="00435D6C"/>
    <w:rsid w:val="00436F09"/>
    <w:rsid w:val="00441E7A"/>
    <w:rsid w:val="00442E1A"/>
    <w:rsid w:val="00443292"/>
    <w:rsid w:val="004450C6"/>
    <w:rsid w:val="00454989"/>
    <w:rsid w:val="00455484"/>
    <w:rsid w:val="00460A66"/>
    <w:rsid w:val="0046399D"/>
    <w:rsid w:val="00465722"/>
    <w:rsid w:val="00466D90"/>
    <w:rsid w:val="00467478"/>
    <w:rsid w:val="00467606"/>
    <w:rsid w:val="00472A5D"/>
    <w:rsid w:val="00474A9E"/>
    <w:rsid w:val="004827CD"/>
    <w:rsid w:val="004842D7"/>
    <w:rsid w:val="00486AF3"/>
    <w:rsid w:val="00487963"/>
    <w:rsid w:val="00490401"/>
    <w:rsid w:val="00492085"/>
    <w:rsid w:val="00495545"/>
    <w:rsid w:val="00496133"/>
    <w:rsid w:val="00496FBE"/>
    <w:rsid w:val="00497B90"/>
    <w:rsid w:val="004A25F7"/>
    <w:rsid w:val="004A6AF6"/>
    <w:rsid w:val="004A72A8"/>
    <w:rsid w:val="004B095F"/>
    <w:rsid w:val="004B451D"/>
    <w:rsid w:val="004B63AB"/>
    <w:rsid w:val="004B6BC1"/>
    <w:rsid w:val="004C4FDF"/>
    <w:rsid w:val="004C6B4A"/>
    <w:rsid w:val="004D24FC"/>
    <w:rsid w:val="004D2D13"/>
    <w:rsid w:val="004D4B45"/>
    <w:rsid w:val="004D5A6F"/>
    <w:rsid w:val="004E1F37"/>
    <w:rsid w:val="004E53D0"/>
    <w:rsid w:val="004E643E"/>
    <w:rsid w:val="004F0A0B"/>
    <w:rsid w:val="004F18DB"/>
    <w:rsid w:val="004F25EC"/>
    <w:rsid w:val="004F3AC6"/>
    <w:rsid w:val="004F3B53"/>
    <w:rsid w:val="004F56CF"/>
    <w:rsid w:val="004F590B"/>
    <w:rsid w:val="004F6791"/>
    <w:rsid w:val="004F734E"/>
    <w:rsid w:val="00503C07"/>
    <w:rsid w:val="00505EDF"/>
    <w:rsid w:val="0051069A"/>
    <w:rsid w:val="00513000"/>
    <w:rsid w:val="00513484"/>
    <w:rsid w:val="005218DB"/>
    <w:rsid w:val="00521A8D"/>
    <w:rsid w:val="00522572"/>
    <w:rsid w:val="0052343B"/>
    <w:rsid w:val="00523D3A"/>
    <w:rsid w:val="005257DF"/>
    <w:rsid w:val="00527F10"/>
    <w:rsid w:val="005311B8"/>
    <w:rsid w:val="005340EF"/>
    <w:rsid w:val="00536262"/>
    <w:rsid w:val="0053735D"/>
    <w:rsid w:val="00537522"/>
    <w:rsid w:val="0054166B"/>
    <w:rsid w:val="005455B3"/>
    <w:rsid w:val="0054620E"/>
    <w:rsid w:val="00547E17"/>
    <w:rsid w:val="00551315"/>
    <w:rsid w:val="00553F20"/>
    <w:rsid w:val="00554502"/>
    <w:rsid w:val="00554560"/>
    <w:rsid w:val="005546B3"/>
    <w:rsid w:val="00555BB6"/>
    <w:rsid w:val="005568AF"/>
    <w:rsid w:val="00560780"/>
    <w:rsid w:val="005625AC"/>
    <w:rsid w:val="0056412D"/>
    <w:rsid w:val="0056434C"/>
    <w:rsid w:val="005643DE"/>
    <w:rsid w:val="00565603"/>
    <w:rsid w:val="00565A86"/>
    <w:rsid w:val="0057037D"/>
    <w:rsid w:val="0057056D"/>
    <w:rsid w:val="00571E5F"/>
    <w:rsid w:val="00581A0F"/>
    <w:rsid w:val="0058674B"/>
    <w:rsid w:val="00587220"/>
    <w:rsid w:val="00590DF7"/>
    <w:rsid w:val="0059183B"/>
    <w:rsid w:val="00591CD8"/>
    <w:rsid w:val="00591EFB"/>
    <w:rsid w:val="00597AB5"/>
    <w:rsid w:val="005A073A"/>
    <w:rsid w:val="005A3FA9"/>
    <w:rsid w:val="005A4C5A"/>
    <w:rsid w:val="005A4C93"/>
    <w:rsid w:val="005A65DE"/>
    <w:rsid w:val="005B04E3"/>
    <w:rsid w:val="005B10BB"/>
    <w:rsid w:val="005B43CE"/>
    <w:rsid w:val="005B5C8A"/>
    <w:rsid w:val="005B5D5D"/>
    <w:rsid w:val="005B6E43"/>
    <w:rsid w:val="005C2CAC"/>
    <w:rsid w:val="005C30B2"/>
    <w:rsid w:val="005C31FC"/>
    <w:rsid w:val="005C403B"/>
    <w:rsid w:val="005C4FB9"/>
    <w:rsid w:val="005C5E4D"/>
    <w:rsid w:val="005D3613"/>
    <w:rsid w:val="005D5219"/>
    <w:rsid w:val="005E0752"/>
    <w:rsid w:val="005E2B13"/>
    <w:rsid w:val="005E2BCB"/>
    <w:rsid w:val="005E2FCA"/>
    <w:rsid w:val="005E6F33"/>
    <w:rsid w:val="005F0338"/>
    <w:rsid w:val="005F17EF"/>
    <w:rsid w:val="005F2153"/>
    <w:rsid w:val="005F31AA"/>
    <w:rsid w:val="005F3FB1"/>
    <w:rsid w:val="005F5077"/>
    <w:rsid w:val="005F5339"/>
    <w:rsid w:val="005F663B"/>
    <w:rsid w:val="005F7751"/>
    <w:rsid w:val="006032AB"/>
    <w:rsid w:val="00611155"/>
    <w:rsid w:val="00612B9B"/>
    <w:rsid w:val="00616251"/>
    <w:rsid w:val="00620495"/>
    <w:rsid w:val="00627A0C"/>
    <w:rsid w:val="00630505"/>
    <w:rsid w:val="0063164C"/>
    <w:rsid w:val="00632402"/>
    <w:rsid w:val="00635DAF"/>
    <w:rsid w:val="00637284"/>
    <w:rsid w:val="00637919"/>
    <w:rsid w:val="00640BE8"/>
    <w:rsid w:val="00642ACF"/>
    <w:rsid w:val="0064419F"/>
    <w:rsid w:val="006443F7"/>
    <w:rsid w:val="00646820"/>
    <w:rsid w:val="00646DED"/>
    <w:rsid w:val="006548C5"/>
    <w:rsid w:val="00654FAC"/>
    <w:rsid w:val="00657641"/>
    <w:rsid w:val="00660F66"/>
    <w:rsid w:val="00662F62"/>
    <w:rsid w:val="0066303E"/>
    <w:rsid w:val="0066395F"/>
    <w:rsid w:val="00666D3F"/>
    <w:rsid w:val="0067011B"/>
    <w:rsid w:val="006701FB"/>
    <w:rsid w:val="00672AE8"/>
    <w:rsid w:val="00673326"/>
    <w:rsid w:val="00677341"/>
    <w:rsid w:val="006773AD"/>
    <w:rsid w:val="0068440B"/>
    <w:rsid w:val="00686037"/>
    <w:rsid w:val="006876AA"/>
    <w:rsid w:val="00690311"/>
    <w:rsid w:val="006910C5"/>
    <w:rsid w:val="0069290A"/>
    <w:rsid w:val="00692A44"/>
    <w:rsid w:val="00692A8A"/>
    <w:rsid w:val="00692C86"/>
    <w:rsid w:val="00692DD7"/>
    <w:rsid w:val="00693ED8"/>
    <w:rsid w:val="006975C1"/>
    <w:rsid w:val="00697B42"/>
    <w:rsid w:val="006A0FD3"/>
    <w:rsid w:val="006A7E18"/>
    <w:rsid w:val="006B03FD"/>
    <w:rsid w:val="006B33CB"/>
    <w:rsid w:val="006B7393"/>
    <w:rsid w:val="006C276B"/>
    <w:rsid w:val="006C2BDC"/>
    <w:rsid w:val="006C3FF5"/>
    <w:rsid w:val="006C6420"/>
    <w:rsid w:val="006C6ECD"/>
    <w:rsid w:val="006D0B29"/>
    <w:rsid w:val="006D7681"/>
    <w:rsid w:val="006E1BF3"/>
    <w:rsid w:val="006E49F1"/>
    <w:rsid w:val="006F15E1"/>
    <w:rsid w:val="006F2F77"/>
    <w:rsid w:val="006F3505"/>
    <w:rsid w:val="007018C0"/>
    <w:rsid w:val="00701F44"/>
    <w:rsid w:val="00702FD8"/>
    <w:rsid w:val="00705C10"/>
    <w:rsid w:val="00707443"/>
    <w:rsid w:val="007076B5"/>
    <w:rsid w:val="00713D77"/>
    <w:rsid w:val="00714D48"/>
    <w:rsid w:val="007178A2"/>
    <w:rsid w:val="00720CE0"/>
    <w:rsid w:val="00723EBF"/>
    <w:rsid w:val="00723EF8"/>
    <w:rsid w:val="00723F54"/>
    <w:rsid w:val="00727C18"/>
    <w:rsid w:val="00730575"/>
    <w:rsid w:val="007314D5"/>
    <w:rsid w:val="007336C9"/>
    <w:rsid w:val="00733884"/>
    <w:rsid w:val="0073395B"/>
    <w:rsid w:val="007349F6"/>
    <w:rsid w:val="00735A8A"/>
    <w:rsid w:val="00736AF2"/>
    <w:rsid w:val="00737CC6"/>
    <w:rsid w:val="007455AB"/>
    <w:rsid w:val="00750C1E"/>
    <w:rsid w:val="00750E26"/>
    <w:rsid w:val="00751086"/>
    <w:rsid w:val="007522C3"/>
    <w:rsid w:val="0075272B"/>
    <w:rsid w:val="00760737"/>
    <w:rsid w:val="007612DC"/>
    <w:rsid w:val="007643FD"/>
    <w:rsid w:val="00771ECA"/>
    <w:rsid w:val="00772706"/>
    <w:rsid w:val="00772710"/>
    <w:rsid w:val="00773BA2"/>
    <w:rsid w:val="00774B59"/>
    <w:rsid w:val="00775805"/>
    <w:rsid w:val="00777204"/>
    <w:rsid w:val="007775AC"/>
    <w:rsid w:val="007821EA"/>
    <w:rsid w:val="00784715"/>
    <w:rsid w:val="00785B22"/>
    <w:rsid w:val="00787321"/>
    <w:rsid w:val="00787C87"/>
    <w:rsid w:val="00787E22"/>
    <w:rsid w:val="007934AA"/>
    <w:rsid w:val="00796CC2"/>
    <w:rsid w:val="007A1300"/>
    <w:rsid w:val="007A1A3A"/>
    <w:rsid w:val="007A1C9E"/>
    <w:rsid w:val="007A27C2"/>
    <w:rsid w:val="007A33F7"/>
    <w:rsid w:val="007A703D"/>
    <w:rsid w:val="007B07D1"/>
    <w:rsid w:val="007B1468"/>
    <w:rsid w:val="007B1D99"/>
    <w:rsid w:val="007B23E2"/>
    <w:rsid w:val="007B571B"/>
    <w:rsid w:val="007C002F"/>
    <w:rsid w:val="007C268C"/>
    <w:rsid w:val="007C2859"/>
    <w:rsid w:val="007C5ACA"/>
    <w:rsid w:val="007C6062"/>
    <w:rsid w:val="007C717B"/>
    <w:rsid w:val="007D0551"/>
    <w:rsid w:val="007D0B83"/>
    <w:rsid w:val="007D1AA1"/>
    <w:rsid w:val="007D3020"/>
    <w:rsid w:val="007D346B"/>
    <w:rsid w:val="007D3E08"/>
    <w:rsid w:val="007D414B"/>
    <w:rsid w:val="007D6FCC"/>
    <w:rsid w:val="007E0D0A"/>
    <w:rsid w:val="007E246F"/>
    <w:rsid w:val="007E355B"/>
    <w:rsid w:val="007E3B12"/>
    <w:rsid w:val="007E3B4A"/>
    <w:rsid w:val="007E4D08"/>
    <w:rsid w:val="007E52CC"/>
    <w:rsid w:val="007E7CBC"/>
    <w:rsid w:val="007F1DF0"/>
    <w:rsid w:val="007F37D2"/>
    <w:rsid w:val="007F3872"/>
    <w:rsid w:val="007F3FF2"/>
    <w:rsid w:val="00800A70"/>
    <w:rsid w:val="00802AC7"/>
    <w:rsid w:val="00802AE5"/>
    <w:rsid w:val="008061C8"/>
    <w:rsid w:val="0080675D"/>
    <w:rsid w:val="00807F64"/>
    <w:rsid w:val="00811ACB"/>
    <w:rsid w:val="00811C49"/>
    <w:rsid w:val="00811EFB"/>
    <w:rsid w:val="008134DB"/>
    <w:rsid w:val="0081676E"/>
    <w:rsid w:val="00816FFA"/>
    <w:rsid w:val="00817264"/>
    <w:rsid w:val="0082019A"/>
    <w:rsid w:val="0082168B"/>
    <w:rsid w:val="00822588"/>
    <w:rsid w:val="0082312F"/>
    <w:rsid w:val="00823AF8"/>
    <w:rsid w:val="008258B4"/>
    <w:rsid w:val="00825F7C"/>
    <w:rsid w:val="0082687A"/>
    <w:rsid w:val="00827274"/>
    <w:rsid w:val="0083648D"/>
    <w:rsid w:val="00837175"/>
    <w:rsid w:val="0083780E"/>
    <w:rsid w:val="00843611"/>
    <w:rsid w:val="008454B8"/>
    <w:rsid w:val="008459DB"/>
    <w:rsid w:val="008526F4"/>
    <w:rsid w:val="008531CB"/>
    <w:rsid w:val="0085779B"/>
    <w:rsid w:val="00860380"/>
    <w:rsid w:val="00862B30"/>
    <w:rsid w:val="00865EA5"/>
    <w:rsid w:val="00866AB1"/>
    <w:rsid w:val="00871CDF"/>
    <w:rsid w:val="008737C1"/>
    <w:rsid w:val="00873B91"/>
    <w:rsid w:val="0087573D"/>
    <w:rsid w:val="00875B2F"/>
    <w:rsid w:val="008763C7"/>
    <w:rsid w:val="008771BC"/>
    <w:rsid w:val="00883874"/>
    <w:rsid w:val="0088488F"/>
    <w:rsid w:val="0088542F"/>
    <w:rsid w:val="00887DA7"/>
    <w:rsid w:val="008934DC"/>
    <w:rsid w:val="00893965"/>
    <w:rsid w:val="00894C8F"/>
    <w:rsid w:val="008967C6"/>
    <w:rsid w:val="008A05C2"/>
    <w:rsid w:val="008A7F53"/>
    <w:rsid w:val="008B3A01"/>
    <w:rsid w:val="008B7C9C"/>
    <w:rsid w:val="008C0DB0"/>
    <w:rsid w:val="008C33EF"/>
    <w:rsid w:val="008C3D9C"/>
    <w:rsid w:val="008C692E"/>
    <w:rsid w:val="008C7D7B"/>
    <w:rsid w:val="008D051B"/>
    <w:rsid w:val="008D1807"/>
    <w:rsid w:val="008D748E"/>
    <w:rsid w:val="008D76C3"/>
    <w:rsid w:val="008D798F"/>
    <w:rsid w:val="008D7A35"/>
    <w:rsid w:val="008E0ACA"/>
    <w:rsid w:val="008E1073"/>
    <w:rsid w:val="008E14B4"/>
    <w:rsid w:val="008E5BAE"/>
    <w:rsid w:val="008F05DD"/>
    <w:rsid w:val="008F0E89"/>
    <w:rsid w:val="008F31E3"/>
    <w:rsid w:val="008F385D"/>
    <w:rsid w:val="008F61FF"/>
    <w:rsid w:val="008F72B7"/>
    <w:rsid w:val="00901F29"/>
    <w:rsid w:val="00904DA7"/>
    <w:rsid w:val="0090523D"/>
    <w:rsid w:val="00905366"/>
    <w:rsid w:val="0090716C"/>
    <w:rsid w:val="009121B2"/>
    <w:rsid w:val="00912D9F"/>
    <w:rsid w:val="0091344F"/>
    <w:rsid w:val="0091480D"/>
    <w:rsid w:val="00915113"/>
    <w:rsid w:val="009153AC"/>
    <w:rsid w:val="00915857"/>
    <w:rsid w:val="0092052A"/>
    <w:rsid w:val="00922FB4"/>
    <w:rsid w:val="00923944"/>
    <w:rsid w:val="009246D5"/>
    <w:rsid w:val="00924BE8"/>
    <w:rsid w:val="0092696F"/>
    <w:rsid w:val="0092700A"/>
    <w:rsid w:val="0092744C"/>
    <w:rsid w:val="0093091C"/>
    <w:rsid w:val="009309A9"/>
    <w:rsid w:val="00931225"/>
    <w:rsid w:val="0093317F"/>
    <w:rsid w:val="009331EA"/>
    <w:rsid w:val="00940EB2"/>
    <w:rsid w:val="009414FE"/>
    <w:rsid w:val="00944DA5"/>
    <w:rsid w:val="00947245"/>
    <w:rsid w:val="009513C7"/>
    <w:rsid w:val="00952AD2"/>
    <w:rsid w:val="00952D42"/>
    <w:rsid w:val="00953AE2"/>
    <w:rsid w:val="0095426C"/>
    <w:rsid w:val="00954C40"/>
    <w:rsid w:val="009550FB"/>
    <w:rsid w:val="00955C65"/>
    <w:rsid w:val="00955F07"/>
    <w:rsid w:val="00956631"/>
    <w:rsid w:val="00962228"/>
    <w:rsid w:val="00963114"/>
    <w:rsid w:val="00963AD2"/>
    <w:rsid w:val="0096542B"/>
    <w:rsid w:val="00967A6B"/>
    <w:rsid w:val="00970BAC"/>
    <w:rsid w:val="00970C83"/>
    <w:rsid w:val="00973B7D"/>
    <w:rsid w:val="009746B8"/>
    <w:rsid w:val="00974FC4"/>
    <w:rsid w:val="009765AE"/>
    <w:rsid w:val="009775A5"/>
    <w:rsid w:val="0098030B"/>
    <w:rsid w:val="00984E0A"/>
    <w:rsid w:val="009850B1"/>
    <w:rsid w:val="009873E0"/>
    <w:rsid w:val="00990698"/>
    <w:rsid w:val="009918A3"/>
    <w:rsid w:val="00993EE2"/>
    <w:rsid w:val="00994552"/>
    <w:rsid w:val="00995445"/>
    <w:rsid w:val="0099673B"/>
    <w:rsid w:val="00997DA0"/>
    <w:rsid w:val="009A2876"/>
    <w:rsid w:val="009B2D1F"/>
    <w:rsid w:val="009B3378"/>
    <w:rsid w:val="009B3565"/>
    <w:rsid w:val="009B40BB"/>
    <w:rsid w:val="009B60F6"/>
    <w:rsid w:val="009B6C5A"/>
    <w:rsid w:val="009B74C4"/>
    <w:rsid w:val="009C01F3"/>
    <w:rsid w:val="009C08BE"/>
    <w:rsid w:val="009D1C86"/>
    <w:rsid w:val="009D7B94"/>
    <w:rsid w:val="009E0514"/>
    <w:rsid w:val="009E1F55"/>
    <w:rsid w:val="009E2120"/>
    <w:rsid w:val="009F228E"/>
    <w:rsid w:val="009F4DDA"/>
    <w:rsid w:val="00A00EA8"/>
    <w:rsid w:val="00A01D21"/>
    <w:rsid w:val="00A02606"/>
    <w:rsid w:val="00A054CB"/>
    <w:rsid w:val="00A06A42"/>
    <w:rsid w:val="00A10E0E"/>
    <w:rsid w:val="00A118EB"/>
    <w:rsid w:val="00A11A76"/>
    <w:rsid w:val="00A2023A"/>
    <w:rsid w:val="00A234D7"/>
    <w:rsid w:val="00A23AC1"/>
    <w:rsid w:val="00A24232"/>
    <w:rsid w:val="00A32F5A"/>
    <w:rsid w:val="00A33313"/>
    <w:rsid w:val="00A342B5"/>
    <w:rsid w:val="00A349B1"/>
    <w:rsid w:val="00A34A06"/>
    <w:rsid w:val="00A371B3"/>
    <w:rsid w:val="00A37F56"/>
    <w:rsid w:val="00A4476F"/>
    <w:rsid w:val="00A470D5"/>
    <w:rsid w:val="00A5439B"/>
    <w:rsid w:val="00A57988"/>
    <w:rsid w:val="00A63492"/>
    <w:rsid w:val="00A6675A"/>
    <w:rsid w:val="00A66A2B"/>
    <w:rsid w:val="00A6722E"/>
    <w:rsid w:val="00A6784B"/>
    <w:rsid w:val="00A702EA"/>
    <w:rsid w:val="00A7132A"/>
    <w:rsid w:val="00A72171"/>
    <w:rsid w:val="00A72E27"/>
    <w:rsid w:val="00A73486"/>
    <w:rsid w:val="00A7390B"/>
    <w:rsid w:val="00A74923"/>
    <w:rsid w:val="00A763A0"/>
    <w:rsid w:val="00A7724F"/>
    <w:rsid w:val="00A82B3C"/>
    <w:rsid w:val="00A83064"/>
    <w:rsid w:val="00A85AAD"/>
    <w:rsid w:val="00A86455"/>
    <w:rsid w:val="00A86F96"/>
    <w:rsid w:val="00A87881"/>
    <w:rsid w:val="00A93611"/>
    <w:rsid w:val="00A93773"/>
    <w:rsid w:val="00A96FC3"/>
    <w:rsid w:val="00A97473"/>
    <w:rsid w:val="00A97FE2"/>
    <w:rsid w:val="00AA097D"/>
    <w:rsid w:val="00AA2119"/>
    <w:rsid w:val="00AA287A"/>
    <w:rsid w:val="00AA4E38"/>
    <w:rsid w:val="00AA7573"/>
    <w:rsid w:val="00AB01B8"/>
    <w:rsid w:val="00AB4D10"/>
    <w:rsid w:val="00AB5180"/>
    <w:rsid w:val="00AB79FD"/>
    <w:rsid w:val="00AC072A"/>
    <w:rsid w:val="00AC2616"/>
    <w:rsid w:val="00AC4DCE"/>
    <w:rsid w:val="00AC5F5C"/>
    <w:rsid w:val="00AC74FC"/>
    <w:rsid w:val="00AC766E"/>
    <w:rsid w:val="00AD1C79"/>
    <w:rsid w:val="00AD3948"/>
    <w:rsid w:val="00AD642A"/>
    <w:rsid w:val="00AE0432"/>
    <w:rsid w:val="00AE215D"/>
    <w:rsid w:val="00AE2802"/>
    <w:rsid w:val="00AE7C82"/>
    <w:rsid w:val="00AF15AC"/>
    <w:rsid w:val="00AF2285"/>
    <w:rsid w:val="00AF3CB4"/>
    <w:rsid w:val="00AF4124"/>
    <w:rsid w:val="00AF4144"/>
    <w:rsid w:val="00AF7E7F"/>
    <w:rsid w:val="00B003B8"/>
    <w:rsid w:val="00B026AE"/>
    <w:rsid w:val="00B06981"/>
    <w:rsid w:val="00B10939"/>
    <w:rsid w:val="00B10EEF"/>
    <w:rsid w:val="00B11A20"/>
    <w:rsid w:val="00B13871"/>
    <w:rsid w:val="00B1618A"/>
    <w:rsid w:val="00B200AA"/>
    <w:rsid w:val="00B22321"/>
    <w:rsid w:val="00B2667D"/>
    <w:rsid w:val="00B26F48"/>
    <w:rsid w:val="00B2757B"/>
    <w:rsid w:val="00B301A9"/>
    <w:rsid w:val="00B30B6B"/>
    <w:rsid w:val="00B32004"/>
    <w:rsid w:val="00B32F3A"/>
    <w:rsid w:val="00B33773"/>
    <w:rsid w:val="00B33E8F"/>
    <w:rsid w:val="00B3581A"/>
    <w:rsid w:val="00B36736"/>
    <w:rsid w:val="00B41AB3"/>
    <w:rsid w:val="00B4251F"/>
    <w:rsid w:val="00B4444A"/>
    <w:rsid w:val="00B54D48"/>
    <w:rsid w:val="00B560C3"/>
    <w:rsid w:val="00B56250"/>
    <w:rsid w:val="00B63AC2"/>
    <w:rsid w:val="00B643F7"/>
    <w:rsid w:val="00B71AC1"/>
    <w:rsid w:val="00B74D67"/>
    <w:rsid w:val="00B74E72"/>
    <w:rsid w:val="00B75EFF"/>
    <w:rsid w:val="00B80853"/>
    <w:rsid w:val="00B80B04"/>
    <w:rsid w:val="00B85FA9"/>
    <w:rsid w:val="00B86CC8"/>
    <w:rsid w:val="00B87AAF"/>
    <w:rsid w:val="00B87E9D"/>
    <w:rsid w:val="00B9029B"/>
    <w:rsid w:val="00B9117C"/>
    <w:rsid w:val="00B92BFD"/>
    <w:rsid w:val="00B932D1"/>
    <w:rsid w:val="00B9460D"/>
    <w:rsid w:val="00B9622B"/>
    <w:rsid w:val="00B9725B"/>
    <w:rsid w:val="00BA1D16"/>
    <w:rsid w:val="00BA370C"/>
    <w:rsid w:val="00BA37A9"/>
    <w:rsid w:val="00BA44E2"/>
    <w:rsid w:val="00BA5080"/>
    <w:rsid w:val="00BA516C"/>
    <w:rsid w:val="00BA5E3B"/>
    <w:rsid w:val="00BA6823"/>
    <w:rsid w:val="00BB4108"/>
    <w:rsid w:val="00BB5E4D"/>
    <w:rsid w:val="00BC2754"/>
    <w:rsid w:val="00BC30F0"/>
    <w:rsid w:val="00BC4382"/>
    <w:rsid w:val="00BC5126"/>
    <w:rsid w:val="00BC6504"/>
    <w:rsid w:val="00BD0475"/>
    <w:rsid w:val="00BD0B60"/>
    <w:rsid w:val="00BD4637"/>
    <w:rsid w:val="00BD48B7"/>
    <w:rsid w:val="00BD6918"/>
    <w:rsid w:val="00BD710E"/>
    <w:rsid w:val="00BE243A"/>
    <w:rsid w:val="00BE2A0C"/>
    <w:rsid w:val="00BE4DF6"/>
    <w:rsid w:val="00BF009B"/>
    <w:rsid w:val="00BF1009"/>
    <w:rsid w:val="00BF1668"/>
    <w:rsid w:val="00BF20F2"/>
    <w:rsid w:val="00BF3EC8"/>
    <w:rsid w:val="00BF582D"/>
    <w:rsid w:val="00C00289"/>
    <w:rsid w:val="00C064DD"/>
    <w:rsid w:val="00C20495"/>
    <w:rsid w:val="00C239D9"/>
    <w:rsid w:val="00C2512E"/>
    <w:rsid w:val="00C2639D"/>
    <w:rsid w:val="00C2720B"/>
    <w:rsid w:val="00C3600F"/>
    <w:rsid w:val="00C40EE2"/>
    <w:rsid w:val="00C41D0E"/>
    <w:rsid w:val="00C4293F"/>
    <w:rsid w:val="00C42DA0"/>
    <w:rsid w:val="00C46952"/>
    <w:rsid w:val="00C46B0A"/>
    <w:rsid w:val="00C51348"/>
    <w:rsid w:val="00C514CA"/>
    <w:rsid w:val="00C55804"/>
    <w:rsid w:val="00C60971"/>
    <w:rsid w:val="00C623B4"/>
    <w:rsid w:val="00C62473"/>
    <w:rsid w:val="00C633F1"/>
    <w:rsid w:val="00C64002"/>
    <w:rsid w:val="00C64284"/>
    <w:rsid w:val="00C64A98"/>
    <w:rsid w:val="00C651CD"/>
    <w:rsid w:val="00C6562E"/>
    <w:rsid w:val="00C65DEC"/>
    <w:rsid w:val="00C664DB"/>
    <w:rsid w:val="00C668FB"/>
    <w:rsid w:val="00C66A86"/>
    <w:rsid w:val="00C67059"/>
    <w:rsid w:val="00C71133"/>
    <w:rsid w:val="00C736F2"/>
    <w:rsid w:val="00C73D22"/>
    <w:rsid w:val="00C74BE2"/>
    <w:rsid w:val="00C7787F"/>
    <w:rsid w:val="00C77D4F"/>
    <w:rsid w:val="00C80415"/>
    <w:rsid w:val="00C81E36"/>
    <w:rsid w:val="00C9387F"/>
    <w:rsid w:val="00C9417C"/>
    <w:rsid w:val="00CA1628"/>
    <w:rsid w:val="00CA2CA0"/>
    <w:rsid w:val="00CA46B4"/>
    <w:rsid w:val="00CB0A85"/>
    <w:rsid w:val="00CB0CD2"/>
    <w:rsid w:val="00CB0F55"/>
    <w:rsid w:val="00CB1BD7"/>
    <w:rsid w:val="00CB294D"/>
    <w:rsid w:val="00CB5D31"/>
    <w:rsid w:val="00CB639A"/>
    <w:rsid w:val="00CB79ED"/>
    <w:rsid w:val="00CC0312"/>
    <w:rsid w:val="00CC435A"/>
    <w:rsid w:val="00CC464C"/>
    <w:rsid w:val="00CC573E"/>
    <w:rsid w:val="00CD22A7"/>
    <w:rsid w:val="00CD3398"/>
    <w:rsid w:val="00CD5BB6"/>
    <w:rsid w:val="00CE055B"/>
    <w:rsid w:val="00CE2231"/>
    <w:rsid w:val="00CF071D"/>
    <w:rsid w:val="00CF0FE4"/>
    <w:rsid w:val="00CF3FD9"/>
    <w:rsid w:val="00CF5EED"/>
    <w:rsid w:val="00D004DC"/>
    <w:rsid w:val="00D018E3"/>
    <w:rsid w:val="00D02852"/>
    <w:rsid w:val="00D02ACE"/>
    <w:rsid w:val="00D03A20"/>
    <w:rsid w:val="00D03B8C"/>
    <w:rsid w:val="00D040B2"/>
    <w:rsid w:val="00D05CBB"/>
    <w:rsid w:val="00D0611E"/>
    <w:rsid w:val="00D110B8"/>
    <w:rsid w:val="00D115A3"/>
    <w:rsid w:val="00D13784"/>
    <w:rsid w:val="00D14551"/>
    <w:rsid w:val="00D1749F"/>
    <w:rsid w:val="00D2194A"/>
    <w:rsid w:val="00D22CA5"/>
    <w:rsid w:val="00D25513"/>
    <w:rsid w:val="00D30713"/>
    <w:rsid w:val="00D30D9E"/>
    <w:rsid w:val="00D34AAE"/>
    <w:rsid w:val="00D35F15"/>
    <w:rsid w:val="00D3644E"/>
    <w:rsid w:val="00D37705"/>
    <w:rsid w:val="00D40090"/>
    <w:rsid w:val="00D40144"/>
    <w:rsid w:val="00D46E76"/>
    <w:rsid w:val="00D537C0"/>
    <w:rsid w:val="00D5487A"/>
    <w:rsid w:val="00D564BC"/>
    <w:rsid w:val="00D61192"/>
    <w:rsid w:val="00D6192C"/>
    <w:rsid w:val="00D67688"/>
    <w:rsid w:val="00D704BD"/>
    <w:rsid w:val="00D726E8"/>
    <w:rsid w:val="00D72C61"/>
    <w:rsid w:val="00D80B53"/>
    <w:rsid w:val="00D81F21"/>
    <w:rsid w:val="00D82926"/>
    <w:rsid w:val="00D831E0"/>
    <w:rsid w:val="00D853D8"/>
    <w:rsid w:val="00D90499"/>
    <w:rsid w:val="00D90C42"/>
    <w:rsid w:val="00D96031"/>
    <w:rsid w:val="00D96E84"/>
    <w:rsid w:val="00DA0CF1"/>
    <w:rsid w:val="00DA25B4"/>
    <w:rsid w:val="00DA3674"/>
    <w:rsid w:val="00DA4338"/>
    <w:rsid w:val="00DA5DB5"/>
    <w:rsid w:val="00DB4553"/>
    <w:rsid w:val="00DB7366"/>
    <w:rsid w:val="00DB79CB"/>
    <w:rsid w:val="00DC05EC"/>
    <w:rsid w:val="00DC0676"/>
    <w:rsid w:val="00DC327D"/>
    <w:rsid w:val="00DC345C"/>
    <w:rsid w:val="00DC5C3C"/>
    <w:rsid w:val="00DC6331"/>
    <w:rsid w:val="00DC6E11"/>
    <w:rsid w:val="00DC7DB1"/>
    <w:rsid w:val="00DD2503"/>
    <w:rsid w:val="00DD42AB"/>
    <w:rsid w:val="00DD517B"/>
    <w:rsid w:val="00DD572C"/>
    <w:rsid w:val="00DD57AC"/>
    <w:rsid w:val="00DD5FE5"/>
    <w:rsid w:val="00DD6CB3"/>
    <w:rsid w:val="00DD6F68"/>
    <w:rsid w:val="00DD7C7E"/>
    <w:rsid w:val="00DE1A03"/>
    <w:rsid w:val="00DE59F0"/>
    <w:rsid w:val="00DE656F"/>
    <w:rsid w:val="00DE6A4A"/>
    <w:rsid w:val="00DE6A77"/>
    <w:rsid w:val="00DE7C66"/>
    <w:rsid w:val="00DF1103"/>
    <w:rsid w:val="00DF368B"/>
    <w:rsid w:val="00DF3A22"/>
    <w:rsid w:val="00DF4F9C"/>
    <w:rsid w:val="00DF54CE"/>
    <w:rsid w:val="00DF5CF6"/>
    <w:rsid w:val="00DF68EB"/>
    <w:rsid w:val="00E00CCE"/>
    <w:rsid w:val="00E038F7"/>
    <w:rsid w:val="00E077AD"/>
    <w:rsid w:val="00E11590"/>
    <w:rsid w:val="00E129E4"/>
    <w:rsid w:val="00E1391A"/>
    <w:rsid w:val="00E13E21"/>
    <w:rsid w:val="00E15ED8"/>
    <w:rsid w:val="00E1607C"/>
    <w:rsid w:val="00E22F2E"/>
    <w:rsid w:val="00E2307B"/>
    <w:rsid w:val="00E24240"/>
    <w:rsid w:val="00E300B6"/>
    <w:rsid w:val="00E30841"/>
    <w:rsid w:val="00E32B7A"/>
    <w:rsid w:val="00E33AEC"/>
    <w:rsid w:val="00E370AE"/>
    <w:rsid w:val="00E437CB"/>
    <w:rsid w:val="00E43F91"/>
    <w:rsid w:val="00E466B8"/>
    <w:rsid w:val="00E5079A"/>
    <w:rsid w:val="00E51C45"/>
    <w:rsid w:val="00E52D22"/>
    <w:rsid w:val="00E52E4B"/>
    <w:rsid w:val="00E54478"/>
    <w:rsid w:val="00E62F38"/>
    <w:rsid w:val="00E63D3E"/>
    <w:rsid w:val="00E64415"/>
    <w:rsid w:val="00E6452A"/>
    <w:rsid w:val="00E66C76"/>
    <w:rsid w:val="00E673F1"/>
    <w:rsid w:val="00E72565"/>
    <w:rsid w:val="00E75F3D"/>
    <w:rsid w:val="00E77781"/>
    <w:rsid w:val="00E816B8"/>
    <w:rsid w:val="00E818A2"/>
    <w:rsid w:val="00E82B4D"/>
    <w:rsid w:val="00E83E6E"/>
    <w:rsid w:val="00E840DC"/>
    <w:rsid w:val="00E852A9"/>
    <w:rsid w:val="00E85C69"/>
    <w:rsid w:val="00E91D69"/>
    <w:rsid w:val="00E93D62"/>
    <w:rsid w:val="00EA0D62"/>
    <w:rsid w:val="00EA60BD"/>
    <w:rsid w:val="00EA6578"/>
    <w:rsid w:val="00EA7123"/>
    <w:rsid w:val="00EA7608"/>
    <w:rsid w:val="00EB74EF"/>
    <w:rsid w:val="00EC194B"/>
    <w:rsid w:val="00EC2E99"/>
    <w:rsid w:val="00EC3F69"/>
    <w:rsid w:val="00EC479A"/>
    <w:rsid w:val="00EC7C57"/>
    <w:rsid w:val="00ED36D0"/>
    <w:rsid w:val="00ED54FD"/>
    <w:rsid w:val="00ED7EEF"/>
    <w:rsid w:val="00EE181A"/>
    <w:rsid w:val="00EE46C8"/>
    <w:rsid w:val="00EE7AB5"/>
    <w:rsid w:val="00EF05F5"/>
    <w:rsid w:val="00EF45E2"/>
    <w:rsid w:val="00EF5859"/>
    <w:rsid w:val="00EF6EEA"/>
    <w:rsid w:val="00EF76DA"/>
    <w:rsid w:val="00EF7DD3"/>
    <w:rsid w:val="00F01FCB"/>
    <w:rsid w:val="00F0349E"/>
    <w:rsid w:val="00F03DD2"/>
    <w:rsid w:val="00F03F3F"/>
    <w:rsid w:val="00F108E9"/>
    <w:rsid w:val="00F11A59"/>
    <w:rsid w:val="00F11EEC"/>
    <w:rsid w:val="00F12C67"/>
    <w:rsid w:val="00F17733"/>
    <w:rsid w:val="00F25C4E"/>
    <w:rsid w:val="00F3107B"/>
    <w:rsid w:val="00F31917"/>
    <w:rsid w:val="00F32DC5"/>
    <w:rsid w:val="00F32F6A"/>
    <w:rsid w:val="00F347FB"/>
    <w:rsid w:val="00F34FAE"/>
    <w:rsid w:val="00F35E18"/>
    <w:rsid w:val="00F36133"/>
    <w:rsid w:val="00F374D9"/>
    <w:rsid w:val="00F37CA5"/>
    <w:rsid w:val="00F41099"/>
    <w:rsid w:val="00F412F6"/>
    <w:rsid w:val="00F42B1B"/>
    <w:rsid w:val="00F43858"/>
    <w:rsid w:val="00F4423C"/>
    <w:rsid w:val="00F468A7"/>
    <w:rsid w:val="00F502D0"/>
    <w:rsid w:val="00F51A11"/>
    <w:rsid w:val="00F521D5"/>
    <w:rsid w:val="00F52869"/>
    <w:rsid w:val="00F54CA7"/>
    <w:rsid w:val="00F56D0D"/>
    <w:rsid w:val="00F5740D"/>
    <w:rsid w:val="00F62356"/>
    <w:rsid w:val="00F63F19"/>
    <w:rsid w:val="00F6682D"/>
    <w:rsid w:val="00F672C5"/>
    <w:rsid w:val="00F70208"/>
    <w:rsid w:val="00F7132F"/>
    <w:rsid w:val="00F71E7F"/>
    <w:rsid w:val="00F736B9"/>
    <w:rsid w:val="00F744A9"/>
    <w:rsid w:val="00F76BCF"/>
    <w:rsid w:val="00F8043E"/>
    <w:rsid w:val="00F80957"/>
    <w:rsid w:val="00F81D15"/>
    <w:rsid w:val="00F83004"/>
    <w:rsid w:val="00F86D77"/>
    <w:rsid w:val="00F871DC"/>
    <w:rsid w:val="00F93E59"/>
    <w:rsid w:val="00F96C01"/>
    <w:rsid w:val="00FA1A64"/>
    <w:rsid w:val="00FA2375"/>
    <w:rsid w:val="00FA624B"/>
    <w:rsid w:val="00FA649D"/>
    <w:rsid w:val="00FA78FC"/>
    <w:rsid w:val="00FB160E"/>
    <w:rsid w:val="00FB16D8"/>
    <w:rsid w:val="00FB32CF"/>
    <w:rsid w:val="00FB35FE"/>
    <w:rsid w:val="00FB3BF1"/>
    <w:rsid w:val="00FC0716"/>
    <w:rsid w:val="00FC26F5"/>
    <w:rsid w:val="00FC2AFD"/>
    <w:rsid w:val="00FC740B"/>
    <w:rsid w:val="00FC7ACA"/>
    <w:rsid w:val="00FD1B7A"/>
    <w:rsid w:val="00FD1CF5"/>
    <w:rsid w:val="00FD2135"/>
    <w:rsid w:val="00FD2CA4"/>
    <w:rsid w:val="00FD58A1"/>
    <w:rsid w:val="00FE00C4"/>
    <w:rsid w:val="00FE1140"/>
    <w:rsid w:val="00FF0F98"/>
    <w:rsid w:val="00FF2732"/>
    <w:rsid w:val="00FF376B"/>
    <w:rsid w:val="00FF60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>
      <o:colormru v:ext="edit" colors="#daeef3"/>
      <o:colormenu v:ext="edit" fillcolor="none [2894]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F3F"/>
  </w:style>
  <w:style w:type="paragraph" w:styleId="Heading1">
    <w:name w:val="heading 1"/>
    <w:basedOn w:val="Normal"/>
    <w:next w:val="Normal"/>
    <w:link w:val="Heading1Char"/>
    <w:uiPriority w:val="9"/>
    <w:qFormat/>
    <w:rsid w:val="00257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7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2D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57888"/>
    <w:rPr>
      <w:b/>
      <w:bCs/>
    </w:rPr>
  </w:style>
  <w:style w:type="character" w:styleId="Emphasis">
    <w:name w:val="Emphasis"/>
    <w:basedOn w:val="DefaultParagraphFont"/>
    <w:uiPriority w:val="20"/>
    <w:qFormat/>
    <w:rsid w:val="0025788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5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aption1">
    <w:name w:val="Caption1"/>
    <w:basedOn w:val="Normal"/>
    <w:rsid w:val="002578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78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788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57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7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038F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05E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B43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422D7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6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45" Type="http://schemas.microsoft.com/office/2007/relationships/stylesWithEffects" Target="stylesWithEffec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411FD-D646-4D6E-BEB1-58712684A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6101</TotalTime>
  <Pages>3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kchu</dc:creator>
  <cp:lastModifiedBy>kchu</cp:lastModifiedBy>
  <cp:revision>1220</cp:revision>
  <dcterms:created xsi:type="dcterms:W3CDTF">2011-12-03T00:56:00Z</dcterms:created>
  <dcterms:modified xsi:type="dcterms:W3CDTF">2012-01-09T23:38:00Z</dcterms:modified>
</cp:coreProperties>
</file>