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20" w:rsidRDefault="00553F20" w:rsidP="00DC327D">
      <w:pPr>
        <w:jc w:val="center"/>
        <w:rPr>
          <w:rFonts w:cstheme="minorHAnsi"/>
          <w:b/>
          <w:sz w:val="52"/>
          <w:szCs w:val="52"/>
        </w:rPr>
      </w:pPr>
    </w:p>
    <w:p w:rsidR="007C2859" w:rsidRDefault="007C2859" w:rsidP="00DC327D">
      <w:pPr>
        <w:jc w:val="center"/>
        <w:rPr>
          <w:rFonts w:cstheme="minorHAnsi"/>
          <w:b/>
          <w:sz w:val="52"/>
          <w:szCs w:val="52"/>
        </w:rPr>
      </w:pPr>
    </w:p>
    <w:p w:rsidR="00553F20" w:rsidRDefault="00553F20" w:rsidP="00DC327D">
      <w:pPr>
        <w:jc w:val="center"/>
        <w:rPr>
          <w:rFonts w:cstheme="minorHAnsi"/>
          <w:b/>
          <w:sz w:val="52"/>
          <w:szCs w:val="52"/>
        </w:rPr>
      </w:pPr>
    </w:p>
    <w:p w:rsidR="00553F20" w:rsidRDefault="00553F20" w:rsidP="00DC327D">
      <w:pPr>
        <w:jc w:val="center"/>
        <w:rPr>
          <w:rFonts w:cstheme="minorHAnsi"/>
          <w:b/>
          <w:sz w:val="52"/>
          <w:szCs w:val="52"/>
        </w:rPr>
      </w:pPr>
    </w:p>
    <w:p w:rsidR="00DC327D" w:rsidRPr="00553F20" w:rsidRDefault="00553F20" w:rsidP="00DC327D">
      <w:pPr>
        <w:jc w:val="center"/>
        <w:rPr>
          <w:rFonts w:cstheme="minorHAnsi"/>
          <w:b/>
          <w:sz w:val="56"/>
          <w:szCs w:val="56"/>
        </w:rPr>
      </w:pPr>
      <w:r w:rsidRPr="00553F20">
        <w:rPr>
          <w:rFonts w:cstheme="minorHAnsi"/>
          <w:b/>
          <w:sz w:val="56"/>
          <w:szCs w:val="56"/>
        </w:rPr>
        <w:t>DAKOTA.EDU</w:t>
      </w:r>
    </w:p>
    <w:p w:rsidR="00DC327D" w:rsidRPr="00553F20" w:rsidRDefault="00553F20" w:rsidP="00DC327D">
      <w:pPr>
        <w:jc w:val="center"/>
        <w:rPr>
          <w:rFonts w:cstheme="minorHAnsi"/>
        </w:rPr>
      </w:pPr>
      <w:r>
        <w:rPr>
          <w:rFonts w:cstheme="minorHAnsi"/>
        </w:rPr>
        <w:t xml:space="preserve">Game Design Document: </w:t>
      </w:r>
      <w:r w:rsidR="00E64415">
        <w:rPr>
          <w:rFonts w:cstheme="minorHAnsi"/>
        </w:rPr>
        <w:t>Game Types</w:t>
      </w:r>
    </w:p>
    <w:p w:rsidR="005F3FB1" w:rsidRDefault="005F3FB1">
      <w:pPr>
        <w:rPr>
          <w:rFonts w:cstheme="minorHAnsi"/>
        </w:rPr>
      </w:pPr>
      <w:r>
        <w:rPr>
          <w:rFonts w:cstheme="minorHAnsi"/>
        </w:rPr>
        <w:br w:type="page"/>
      </w:r>
    </w:p>
    <w:p w:rsidR="00EF5859" w:rsidRDefault="00EF5859" w:rsidP="00D6192C">
      <w:pPr>
        <w:pStyle w:val="Heading2"/>
      </w:pPr>
      <w:r>
        <w:lastRenderedPageBreak/>
        <w:t>Angry Bots</w:t>
      </w:r>
    </w:p>
    <w:p w:rsidR="00EF5859" w:rsidRDefault="00923944">
      <w:pPr>
        <w:rPr>
          <w:rFonts w:cstheme="minorHAnsi"/>
        </w:rPr>
      </w:pPr>
      <w:r>
        <w:rPr>
          <w:rFonts w:cstheme="minorHAnsi"/>
        </w:rPr>
        <w:t xml:space="preserve">The angry turtles are taking over!  </w:t>
      </w:r>
      <w:r w:rsidR="001264DD">
        <w:rPr>
          <w:rFonts w:cstheme="minorHAnsi"/>
        </w:rPr>
        <w:t>You must defeat them by launching robots from the canon</w:t>
      </w:r>
      <w:r w:rsidR="00F871DC">
        <w:rPr>
          <w:rFonts w:cstheme="minorHAnsi"/>
        </w:rPr>
        <w:t xml:space="preserve"> and using the mines to </w:t>
      </w:r>
      <w:r w:rsidR="00C736F2">
        <w:rPr>
          <w:rFonts w:cstheme="minorHAnsi"/>
        </w:rPr>
        <w:t>defeat the turtle</w:t>
      </w:r>
      <w:r w:rsidR="00EE46C8">
        <w:rPr>
          <w:rFonts w:cstheme="minorHAnsi"/>
        </w:rPr>
        <w:t>s</w:t>
      </w:r>
      <w:r w:rsidR="001264DD">
        <w:rPr>
          <w:rFonts w:cstheme="minorHAnsi"/>
        </w:rPr>
        <w:t xml:space="preserve">! </w:t>
      </w:r>
      <w:r w:rsidR="00120291">
        <w:rPr>
          <w:rFonts w:cstheme="minorHAnsi"/>
        </w:rPr>
        <w:t>The canon has three power set</w:t>
      </w:r>
      <w:r w:rsidR="003F13D2">
        <w:rPr>
          <w:rFonts w:cstheme="minorHAnsi"/>
        </w:rPr>
        <w:t>tin</w:t>
      </w:r>
      <w:r w:rsidR="008F385D">
        <w:rPr>
          <w:rFonts w:cstheme="minorHAnsi"/>
        </w:rPr>
        <w:t xml:space="preserve">gs that </w:t>
      </w:r>
      <w:r w:rsidR="000F599F">
        <w:rPr>
          <w:rFonts w:cstheme="minorHAnsi"/>
        </w:rPr>
        <w:t>launch</w:t>
      </w:r>
      <w:r w:rsidR="008F385D">
        <w:rPr>
          <w:rFonts w:cstheme="minorHAnsi"/>
        </w:rPr>
        <w:t xml:space="preserve"> robot </w:t>
      </w:r>
      <w:r w:rsidR="00D13784">
        <w:rPr>
          <w:rFonts w:cstheme="minorHAnsi"/>
        </w:rPr>
        <w:t>in short, medium, and long distances.</w:t>
      </w:r>
      <w:r w:rsidR="0085779B">
        <w:rPr>
          <w:rFonts w:cstheme="minorHAnsi"/>
        </w:rPr>
        <w:t xml:space="preserve">  There are </w:t>
      </w:r>
      <w:r w:rsidR="000341A4">
        <w:rPr>
          <w:rFonts w:cstheme="minorHAnsi"/>
        </w:rPr>
        <w:t>different types of gameplay that vary on player interaction.</w:t>
      </w:r>
      <w:r w:rsidR="00FA624B">
        <w:rPr>
          <w:rFonts w:cstheme="minorHAnsi"/>
        </w:rPr>
        <w:t xml:space="preserve">  The first is basic aim and shoot.  </w:t>
      </w:r>
      <w:r w:rsidR="00022C1F">
        <w:rPr>
          <w:rFonts w:cstheme="minorHAnsi"/>
        </w:rPr>
        <w:t xml:space="preserve">Simply rotate the canon left and right to aim and then press the fire button.  </w:t>
      </w:r>
      <w:r w:rsidR="00E2307B">
        <w:rPr>
          <w:rFonts w:cstheme="minorHAnsi"/>
        </w:rPr>
        <w:t xml:space="preserve">If the robot lands on the </w:t>
      </w:r>
      <w:r w:rsidR="00A34A06">
        <w:rPr>
          <w:rFonts w:cstheme="minorHAnsi"/>
        </w:rPr>
        <w:t>marked</w:t>
      </w:r>
      <w:r w:rsidR="00E2307B">
        <w:rPr>
          <w:rFonts w:cstheme="minorHAnsi"/>
        </w:rPr>
        <w:t xml:space="preserve"> spot it will automatically pick up the mine and take it to the turtle.</w:t>
      </w:r>
    </w:p>
    <w:p w:rsidR="001E2276" w:rsidRDefault="001E2276">
      <w:pPr>
        <w:rPr>
          <w:rFonts w:cstheme="minorHAnsi"/>
        </w:rPr>
      </w:pPr>
      <w:r>
        <w:rPr>
          <w:rFonts w:cstheme="minorHAnsi"/>
        </w:rPr>
        <w:t>The second game type builds on the first by usi</w:t>
      </w:r>
      <w:r w:rsidR="00FF2732">
        <w:rPr>
          <w:rFonts w:cstheme="minorHAnsi"/>
        </w:rPr>
        <w:t>ng a series of canons</w:t>
      </w:r>
      <w:r w:rsidR="0082687A">
        <w:rPr>
          <w:rFonts w:cstheme="minorHAnsi"/>
        </w:rPr>
        <w:t xml:space="preserve">.  Launch </w:t>
      </w:r>
      <w:r w:rsidR="006B33CB">
        <w:rPr>
          <w:rFonts w:cstheme="minorHAnsi"/>
        </w:rPr>
        <w:t>a</w:t>
      </w:r>
      <w:r w:rsidR="0082687A">
        <w:rPr>
          <w:rFonts w:cstheme="minorHAnsi"/>
        </w:rPr>
        <w:t xml:space="preserve"> robot from one canon to another </w:t>
      </w:r>
      <w:r w:rsidR="00A72171">
        <w:rPr>
          <w:rFonts w:cstheme="minorHAnsi"/>
        </w:rPr>
        <w:t xml:space="preserve">to </w:t>
      </w:r>
      <w:r w:rsidR="0082687A">
        <w:rPr>
          <w:rFonts w:cstheme="minorHAnsi"/>
        </w:rPr>
        <w:t xml:space="preserve">eventually hit the </w:t>
      </w:r>
      <w:r w:rsidR="00A72171">
        <w:rPr>
          <w:rFonts w:cstheme="minorHAnsi"/>
        </w:rPr>
        <w:t>target turtle.</w:t>
      </w:r>
      <w:r w:rsidR="00D81F21">
        <w:rPr>
          <w:rFonts w:cstheme="minorHAnsi"/>
        </w:rPr>
        <w:t xml:space="preserve">  The third game type has the most player interaction.  </w:t>
      </w:r>
      <w:r w:rsidR="00230724">
        <w:rPr>
          <w:rFonts w:cstheme="minorHAnsi"/>
        </w:rPr>
        <w:t xml:space="preserve">After launching </w:t>
      </w:r>
      <w:r w:rsidR="004C6B4A">
        <w:rPr>
          <w:rFonts w:cstheme="minorHAnsi"/>
        </w:rPr>
        <w:t>a</w:t>
      </w:r>
      <w:r w:rsidR="00230724">
        <w:rPr>
          <w:rFonts w:cstheme="minorHAnsi"/>
        </w:rPr>
        <w:t xml:space="preserve"> robot to the adjacent island you control the </w:t>
      </w:r>
      <w:r w:rsidR="00EC2E99">
        <w:rPr>
          <w:rFonts w:cstheme="minorHAnsi"/>
        </w:rPr>
        <w:t xml:space="preserve">robot </w:t>
      </w:r>
      <w:r w:rsidR="006975C1">
        <w:rPr>
          <w:rFonts w:cstheme="minorHAnsi"/>
        </w:rPr>
        <w:t>in</w:t>
      </w:r>
      <w:r w:rsidR="00EC2E99">
        <w:rPr>
          <w:rFonts w:cstheme="minorHAnsi"/>
        </w:rPr>
        <w:t xml:space="preserve"> search for the turtle.</w:t>
      </w:r>
      <w:r w:rsidR="007F1DF0">
        <w:rPr>
          <w:rFonts w:cstheme="minorHAnsi"/>
        </w:rPr>
        <w:t xml:space="preserve">  </w:t>
      </w:r>
      <w:r w:rsidR="000F7BC3">
        <w:rPr>
          <w:rFonts w:cstheme="minorHAnsi"/>
        </w:rPr>
        <w:t xml:space="preserve">Use the mines to clear the blocked passageways and eventually to defeat the turtle.  </w:t>
      </w:r>
    </w:p>
    <w:p w:rsidR="007D1AA1" w:rsidRDefault="00571E5F">
      <w:pPr>
        <w:rPr>
          <w:rFonts w:cstheme="minorHAnsi"/>
        </w:rPr>
      </w:pPr>
      <w:r>
        <w:rPr>
          <w:rFonts w:cstheme="minorHAnsi"/>
        </w:rPr>
        <w:t>In addition to defeating the turtles, you can collect coins</w:t>
      </w:r>
      <w:r w:rsidR="00CE2231">
        <w:rPr>
          <w:rFonts w:cstheme="minorHAnsi"/>
        </w:rPr>
        <w:t xml:space="preserve"> and stars</w:t>
      </w:r>
      <w:r>
        <w:rPr>
          <w:rFonts w:cstheme="minorHAnsi"/>
        </w:rPr>
        <w:t xml:space="preserve"> for additional points.  </w:t>
      </w:r>
      <w:r w:rsidR="00C2720B">
        <w:rPr>
          <w:rFonts w:cstheme="minorHAnsi"/>
        </w:rPr>
        <w:t xml:space="preserve">These </w:t>
      </w:r>
      <w:r w:rsidR="006C2BDC">
        <w:rPr>
          <w:rFonts w:cstheme="minorHAnsi"/>
        </w:rPr>
        <w:t>collectibles are</w:t>
      </w:r>
      <w:r w:rsidR="00C2720B">
        <w:rPr>
          <w:rFonts w:cstheme="minorHAnsi"/>
        </w:rPr>
        <w:t xml:space="preserve"> strategically placed so that one shot can collect multiple </w:t>
      </w:r>
      <w:r w:rsidR="006C2BDC">
        <w:rPr>
          <w:rFonts w:cstheme="minorHAnsi"/>
        </w:rPr>
        <w:t>items</w:t>
      </w:r>
      <w:r w:rsidR="00C2720B">
        <w:rPr>
          <w:rFonts w:cstheme="minorHAnsi"/>
        </w:rPr>
        <w:t>.</w:t>
      </w:r>
    </w:p>
    <w:p w:rsidR="00DC327D" w:rsidRDefault="00D02852" w:rsidP="002833BC">
      <w:pPr>
        <w:pStyle w:val="Heading2"/>
      </w:pPr>
      <w:r>
        <w:t>Asteroids</w:t>
      </w:r>
    </w:p>
    <w:p w:rsidR="00B33E8F" w:rsidRPr="00B33E8F" w:rsidRDefault="00347E0D" w:rsidP="00B33E8F">
      <w:r>
        <w:t>This</w:t>
      </w:r>
      <w:r w:rsidR="008459DB">
        <w:t xml:space="preserve"> </w:t>
      </w:r>
      <w:r>
        <w:t xml:space="preserve">is a </w:t>
      </w:r>
      <w:r w:rsidR="008459DB">
        <w:t xml:space="preserve">homage to the classic game of Asteroids.  </w:t>
      </w:r>
      <w:r w:rsidR="00430F82">
        <w:t>In this version y</w:t>
      </w:r>
      <w:r>
        <w:t>ou control a</w:t>
      </w:r>
      <w:r w:rsidR="004842D7">
        <w:t>n armed</w:t>
      </w:r>
      <w:r>
        <w:t xml:space="preserve"> space ship that </w:t>
      </w:r>
      <w:r w:rsidR="00430F82">
        <w:t xml:space="preserve">is being swarmed by saucers that split when they are hit.  </w:t>
      </w:r>
      <w:r w:rsidR="00A83064">
        <w:t>You are able to fly around space</w:t>
      </w:r>
      <w:r w:rsidR="00915113">
        <w:t xml:space="preserve"> and even warp to different</w:t>
      </w:r>
      <w:r w:rsidR="00CB0F55">
        <w:t xml:space="preserve"> spot!  How long can you survive</w:t>
      </w:r>
      <w:r w:rsidR="00915113">
        <w:t>?</w:t>
      </w:r>
    </w:p>
    <w:p w:rsidR="00E466B8" w:rsidRDefault="00012841" w:rsidP="002833BC">
      <w:pPr>
        <w:pStyle w:val="Heading2"/>
      </w:pPr>
      <w:r>
        <w:t>Sub Battle</w:t>
      </w:r>
    </w:p>
    <w:p w:rsidR="008F72B7" w:rsidRDefault="00A06A42" w:rsidP="005F663B">
      <w:r>
        <w:t xml:space="preserve">Hunt or be hunted! In this underwater battle you </w:t>
      </w:r>
      <w:r w:rsidR="00EA6578">
        <w:t xml:space="preserve">try to defeat the </w:t>
      </w:r>
      <w:r w:rsidR="00C3600F">
        <w:t>enemy</w:t>
      </w:r>
      <w:r w:rsidR="00EA6578">
        <w:t xml:space="preserve"> submarine</w:t>
      </w:r>
      <w:r w:rsidR="0057037D">
        <w:t xml:space="preserve"> while dodging mines dropped from the ships above.  </w:t>
      </w:r>
      <w:r w:rsidR="00B85FA9">
        <w:t xml:space="preserve">Just like any sub you can dive, ascend and fire torpedoes.  </w:t>
      </w:r>
      <w:r w:rsidR="00CE055B">
        <w:t>It’s a living world down there!  Fish and turtles swim around and there are coins to collect for bonus points!</w:t>
      </w:r>
    </w:p>
    <w:p w:rsidR="001933B7" w:rsidRDefault="001933B7" w:rsidP="001933B7">
      <w:pPr>
        <w:pStyle w:val="Heading2"/>
      </w:pPr>
      <w:r>
        <w:t>The Tower</w:t>
      </w:r>
    </w:p>
    <w:p w:rsidR="00F5740D" w:rsidRDefault="00FB16D8" w:rsidP="0069290A">
      <w:r>
        <w:t xml:space="preserve">Make your way to the </w:t>
      </w:r>
      <w:r w:rsidR="00DD517B">
        <w:t>t</w:t>
      </w:r>
      <w:r>
        <w:t xml:space="preserve">ower at the top of Lava Mountain.  </w:t>
      </w:r>
      <w:r w:rsidR="000365E8">
        <w:t>This basic platform game has you jumping over lava, shooting enemies and traversing through narrow passageways.</w:t>
      </w:r>
    </w:p>
    <w:p w:rsidR="00F5740D" w:rsidRDefault="00F5740D" w:rsidP="00F5740D">
      <w:pPr>
        <w:pStyle w:val="Heading2"/>
      </w:pPr>
      <w:r>
        <w:t>Danger Alley</w:t>
      </w:r>
    </w:p>
    <w:p w:rsidR="00055989" w:rsidRDefault="007349F6" w:rsidP="00055989">
      <w:r>
        <w:t xml:space="preserve">Survive the trench as enemies try to shoot you down!  </w:t>
      </w:r>
      <w:r w:rsidR="00723F54">
        <w:t xml:space="preserve">You control a ship in first person view that is constantly moving forward.  </w:t>
      </w:r>
      <w:r w:rsidR="00B1618A">
        <w:t>Move side to side to dodge attacks and avoid walls.  Protect yourself by firing blips and missiles.</w:t>
      </w:r>
      <w:r w:rsidR="007E3B12">
        <w:t xml:space="preserve">  Can you make it to the end?</w:t>
      </w:r>
    </w:p>
    <w:p w:rsidR="00F11A59" w:rsidRDefault="00F11A59" w:rsidP="00F11A59">
      <w:pPr>
        <w:pStyle w:val="Heading2"/>
      </w:pPr>
      <w:r>
        <w:t>Bayou Racin’</w:t>
      </w:r>
    </w:p>
    <w:p w:rsidR="00750C1E" w:rsidRDefault="00775805" w:rsidP="00F11A59">
      <w:r>
        <w:t xml:space="preserve">Race against the CPU in the bayou! Take control of the boat as you </w:t>
      </w:r>
      <w:r w:rsidR="00AB79FD">
        <w:t xml:space="preserve">jump over hurdles and </w:t>
      </w:r>
      <w:r w:rsidR="00E43F91">
        <w:t>speed</w:t>
      </w:r>
      <w:r w:rsidR="00AB79FD">
        <w:t xml:space="preserve"> through the course.</w:t>
      </w:r>
    </w:p>
    <w:p w:rsidR="00AB79FD" w:rsidRDefault="00AB79FD" w:rsidP="005C30B2">
      <w:pPr>
        <w:pStyle w:val="Heading2"/>
      </w:pPr>
      <w:r>
        <w:t>Kodu Rescue</w:t>
      </w:r>
    </w:p>
    <w:p w:rsidR="005C30B2" w:rsidRDefault="001B20EB" w:rsidP="005C30B2">
      <w:r>
        <w:t xml:space="preserve">The Kodus are stranded and need your help!  Find and bring them back home!  You control a blimp that is </w:t>
      </w:r>
      <w:r w:rsidR="00D5487A">
        <w:t xml:space="preserve">constantly </w:t>
      </w:r>
      <w:r>
        <w:t>descending</w:t>
      </w:r>
      <w:r w:rsidR="00D5487A">
        <w:t xml:space="preserve"> slowly</w:t>
      </w:r>
      <w:r>
        <w:t xml:space="preserve">.  Fly over the orange pads to </w:t>
      </w:r>
      <w:r w:rsidR="00F41099">
        <w:t xml:space="preserve">boost </w:t>
      </w:r>
      <w:r>
        <w:t xml:space="preserve">you up higher.  </w:t>
      </w:r>
      <w:r w:rsidR="00E66C76">
        <w:t>Coins are placed all over the world to collect for points!</w:t>
      </w:r>
    </w:p>
    <w:p w:rsidR="001245CC" w:rsidRDefault="001245CC" w:rsidP="001245CC">
      <w:pPr>
        <w:pStyle w:val="Heading2"/>
      </w:pPr>
      <w:r>
        <w:lastRenderedPageBreak/>
        <w:t xml:space="preserve">Help </w:t>
      </w:r>
      <w:r w:rsidR="00065CE9">
        <w:t>from</w:t>
      </w:r>
      <w:r>
        <w:t xml:space="preserve"> Friends</w:t>
      </w:r>
    </w:p>
    <w:p w:rsidR="00065CE9" w:rsidRPr="00065CE9" w:rsidRDefault="00BD710E" w:rsidP="00065CE9">
      <w:r>
        <w:t>The robots are setting up a base on the moon!  You have to stop them before it’s too late!  Luckily you have some saucer friends to help you.  They are a little stubborn and only attack units that are the same color so make sure to use the right one!</w:t>
      </w:r>
    </w:p>
    <w:sectPr w:rsidR="00065CE9" w:rsidRPr="00065CE9" w:rsidSect="005F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39A5"/>
    <w:multiLevelType w:val="hybridMultilevel"/>
    <w:tmpl w:val="1428ABB4"/>
    <w:lvl w:ilvl="0" w:tplc="8146F31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7B81"/>
    <w:multiLevelType w:val="hybridMultilevel"/>
    <w:tmpl w:val="C0C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C4D44"/>
    <w:multiLevelType w:val="hybridMultilevel"/>
    <w:tmpl w:val="5F6A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141F9"/>
    <w:multiLevelType w:val="hybridMultilevel"/>
    <w:tmpl w:val="68EA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31A96"/>
    <w:multiLevelType w:val="hybridMultilevel"/>
    <w:tmpl w:val="3B1C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B5885"/>
    <w:multiLevelType w:val="hybridMultilevel"/>
    <w:tmpl w:val="CE0E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248ED"/>
    <w:multiLevelType w:val="hybridMultilevel"/>
    <w:tmpl w:val="CC14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A3E7C"/>
    <w:multiLevelType w:val="hybridMultilevel"/>
    <w:tmpl w:val="CF28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22381"/>
    <w:multiLevelType w:val="hybridMultilevel"/>
    <w:tmpl w:val="A9CE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01F1F"/>
    <w:multiLevelType w:val="hybridMultilevel"/>
    <w:tmpl w:val="5F6AE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8D2F04"/>
    <w:multiLevelType w:val="hybridMultilevel"/>
    <w:tmpl w:val="D1D6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A304E"/>
    <w:multiLevelType w:val="hybridMultilevel"/>
    <w:tmpl w:val="5F6A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A4C52"/>
    <w:multiLevelType w:val="hybridMultilevel"/>
    <w:tmpl w:val="4806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13B0A"/>
    <w:multiLevelType w:val="hybridMultilevel"/>
    <w:tmpl w:val="722A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B32BE"/>
    <w:multiLevelType w:val="hybridMultilevel"/>
    <w:tmpl w:val="C7C6B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00753"/>
    <w:multiLevelType w:val="hybridMultilevel"/>
    <w:tmpl w:val="D8664008"/>
    <w:lvl w:ilvl="0" w:tplc="A5C63B4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911BAE"/>
    <w:multiLevelType w:val="hybridMultilevel"/>
    <w:tmpl w:val="42FE8A4A"/>
    <w:lvl w:ilvl="0" w:tplc="8146F31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A55058"/>
    <w:multiLevelType w:val="hybridMultilevel"/>
    <w:tmpl w:val="02F6E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"/>
  </w:num>
  <w:num w:numId="5">
    <w:abstractNumId w:val="12"/>
  </w:num>
  <w:num w:numId="6">
    <w:abstractNumId w:val="7"/>
  </w:num>
  <w:num w:numId="7">
    <w:abstractNumId w:val="3"/>
  </w:num>
  <w:num w:numId="8">
    <w:abstractNumId w:val="6"/>
  </w:num>
  <w:num w:numId="9">
    <w:abstractNumId w:val="15"/>
  </w:num>
  <w:num w:numId="10">
    <w:abstractNumId w:val="0"/>
  </w:num>
  <w:num w:numId="11">
    <w:abstractNumId w:val="16"/>
  </w:num>
  <w:num w:numId="12">
    <w:abstractNumId w:val="10"/>
  </w:num>
  <w:num w:numId="13">
    <w:abstractNumId w:val="5"/>
  </w:num>
  <w:num w:numId="14">
    <w:abstractNumId w:val="8"/>
  </w:num>
  <w:num w:numId="15">
    <w:abstractNumId w:val="17"/>
  </w:num>
  <w:num w:numId="16">
    <w:abstractNumId w:val="9"/>
  </w:num>
  <w:num w:numId="17">
    <w:abstractNumId w:val="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27D"/>
    <w:rsid w:val="00000BCA"/>
    <w:rsid w:val="00003C18"/>
    <w:rsid w:val="000042D7"/>
    <w:rsid w:val="00004FB3"/>
    <w:rsid w:val="00012841"/>
    <w:rsid w:val="00017680"/>
    <w:rsid w:val="00021BE0"/>
    <w:rsid w:val="00022C1F"/>
    <w:rsid w:val="000334F8"/>
    <w:rsid w:val="00033614"/>
    <w:rsid w:val="00033AE5"/>
    <w:rsid w:val="00033BCB"/>
    <w:rsid w:val="000341A4"/>
    <w:rsid w:val="000358E8"/>
    <w:rsid w:val="000365E8"/>
    <w:rsid w:val="00036EEC"/>
    <w:rsid w:val="00040814"/>
    <w:rsid w:val="000423DE"/>
    <w:rsid w:val="0004776F"/>
    <w:rsid w:val="00050295"/>
    <w:rsid w:val="00050BD2"/>
    <w:rsid w:val="00050CE9"/>
    <w:rsid w:val="00053E1F"/>
    <w:rsid w:val="00055989"/>
    <w:rsid w:val="0005623D"/>
    <w:rsid w:val="000606FE"/>
    <w:rsid w:val="0006464F"/>
    <w:rsid w:val="00065CE9"/>
    <w:rsid w:val="0007394B"/>
    <w:rsid w:val="00075112"/>
    <w:rsid w:val="0007659E"/>
    <w:rsid w:val="00076A0D"/>
    <w:rsid w:val="00081D13"/>
    <w:rsid w:val="00084908"/>
    <w:rsid w:val="000875C2"/>
    <w:rsid w:val="00091B18"/>
    <w:rsid w:val="00093C8B"/>
    <w:rsid w:val="00095AE6"/>
    <w:rsid w:val="000A2CB2"/>
    <w:rsid w:val="000A2F86"/>
    <w:rsid w:val="000A3644"/>
    <w:rsid w:val="000B0A63"/>
    <w:rsid w:val="000B3804"/>
    <w:rsid w:val="000B49D9"/>
    <w:rsid w:val="000C02DC"/>
    <w:rsid w:val="000C0A38"/>
    <w:rsid w:val="000C2DE7"/>
    <w:rsid w:val="000C40AA"/>
    <w:rsid w:val="000C5113"/>
    <w:rsid w:val="000C5E8B"/>
    <w:rsid w:val="000C626D"/>
    <w:rsid w:val="000D1FD8"/>
    <w:rsid w:val="000D598F"/>
    <w:rsid w:val="000D59A6"/>
    <w:rsid w:val="000D7161"/>
    <w:rsid w:val="000E0AF2"/>
    <w:rsid w:val="000E3FB5"/>
    <w:rsid w:val="000E4F26"/>
    <w:rsid w:val="000E7A07"/>
    <w:rsid w:val="000F010E"/>
    <w:rsid w:val="000F24E8"/>
    <w:rsid w:val="000F599F"/>
    <w:rsid w:val="000F5D31"/>
    <w:rsid w:val="000F7BC3"/>
    <w:rsid w:val="001025B5"/>
    <w:rsid w:val="00103BCA"/>
    <w:rsid w:val="00105AB1"/>
    <w:rsid w:val="00107DE9"/>
    <w:rsid w:val="00111D71"/>
    <w:rsid w:val="00112CFC"/>
    <w:rsid w:val="00120291"/>
    <w:rsid w:val="0012068E"/>
    <w:rsid w:val="00123A80"/>
    <w:rsid w:val="001245CC"/>
    <w:rsid w:val="00125C1F"/>
    <w:rsid w:val="001264DD"/>
    <w:rsid w:val="00133862"/>
    <w:rsid w:val="00136991"/>
    <w:rsid w:val="00137FBB"/>
    <w:rsid w:val="00141BE9"/>
    <w:rsid w:val="001428DC"/>
    <w:rsid w:val="001459BF"/>
    <w:rsid w:val="001520E5"/>
    <w:rsid w:val="00155998"/>
    <w:rsid w:val="00161DD2"/>
    <w:rsid w:val="00171BDF"/>
    <w:rsid w:val="0017517F"/>
    <w:rsid w:val="00175A4D"/>
    <w:rsid w:val="00182185"/>
    <w:rsid w:val="0018712F"/>
    <w:rsid w:val="00187660"/>
    <w:rsid w:val="001878B7"/>
    <w:rsid w:val="001933B7"/>
    <w:rsid w:val="001934A7"/>
    <w:rsid w:val="001935DC"/>
    <w:rsid w:val="00196581"/>
    <w:rsid w:val="001A06C7"/>
    <w:rsid w:val="001A2F99"/>
    <w:rsid w:val="001A38AB"/>
    <w:rsid w:val="001A6AF6"/>
    <w:rsid w:val="001A6F12"/>
    <w:rsid w:val="001B03EE"/>
    <w:rsid w:val="001B1F9B"/>
    <w:rsid w:val="001B2032"/>
    <w:rsid w:val="001B20EB"/>
    <w:rsid w:val="001B3C4C"/>
    <w:rsid w:val="001B4059"/>
    <w:rsid w:val="001B7A8E"/>
    <w:rsid w:val="001C3A48"/>
    <w:rsid w:val="001C3CB4"/>
    <w:rsid w:val="001C4232"/>
    <w:rsid w:val="001D0BDC"/>
    <w:rsid w:val="001D0CAD"/>
    <w:rsid w:val="001D3717"/>
    <w:rsid w:val="001E105C"/>
    <w:rsid w:val="001E2276"/>
    <w:rsid w:val="001E72A9"/>
    <w:rsid w:val="001E7F17"/>
    <w:rsid w:val="001F24D1"/>
    <w:rsid w:val="001F6A7D"/>
    <w:rsid w:val="002002F5"/>
    <w:rsid w:val="002040A9"/>
    <w:rsid w:val="002054AA"/>
    <w:rsid w:val="002071C2"/>
    <w:rsid w:val="00213176"/>
    <w:rsid w:val="00216B6D"/>
    <w:rsid w:val="00220E22"/>
    <w:rsid w:val="00221FE2"/>
    <w:rsid w:val="002255C7"/>
    <w:rsid w:val="00225DED"/>
    <w:rsid w:val="00230724"/>
    <w:rsid w:val="00232F53"/>
    <w:rsid w:val="002337CB"/>
    <w:rsid w:val="00234547"/>
    <w:rsid w:val="00235153"/>
    <w:rsid w:val="002351DA"/>
    <w:rsid w:val="00236508"/>
    <w:rsid w:val="00237F60"/>
    <w:rsid w:val="002406A3"/>
    <w:rsid w:val="00241AF3"/>
    <w:rsid w:val="002433E5"/>
    <w:rsid w:val="00245092"/>
    <w:rsid w:val="0024511A"/>
    <w:rsid w:val="002501FF"/>
    <w:rsid w:val="00252245"/>
    <w:rsid w:val="00256BC6"/>
    <w:rsid w:val="00257888"/>
    <w:rsid w:val="00257B00"/>
    <w:rsid w:val="0026363A"/>
    <w:rsid w:val="00263C4C"/>
    <w:rsid w:val="002674AF"/>
    <w:rsid w:val="00280901"/>
    <w:rsid w:val="0028240D"/>
    <w:rsid w:val="002833BC"/>
    <w:rsid w:val="00283978"/>
    <w:rsid w:val="00294F0F"/>
    <w:rsid w:val="00297FDA"/>
    <w:rsid w:val="002A5D8B"/>
    <w:rsid w:val="002A64FA"/>
    <w:rsid w:val="002A6AB9"/>
    <w:rsid w:val="002A6C00"/>
    <w:rsid w:val="002A7A04"/>
    <w:rsid w:val="002C03FB"/>
    <w:rsid w:val="002C0A98"/>
    <w:rsid w:val="002C0D92"/>
    <w:rsid w:val="002C45FF"/>
    <w:rsid w:val="002C722C"/>
    <w:rsid w:val="002C76D3"/>
    <w:rsid w:val="002D05BF"/>
    <w:rsid w:val="002D3803"/>
    <w:rsid w:val="002D3D0F"/>
    <w:rsid w:val="002D4C65"/>
    <w:rsid w:val="002D56BA"/>
    <w:rsid w:val="002E44E8"/>
    <w:rsid w:val="002E578C"/>
    <w:rsid w:val="002E761E"/>
    <w:rsid w:val="002F3C96"/>
    <w:rsid w:val="002F401A"/>
    <w:rsid w:val="002F4108"/>
    <w:rsid w:val="002F5D78"/>
    <w:rsid w:val="002F6945"/>
    <w:rsid w:val="002F743E"/>
    <w:rsid w:val="003013E9"/>
    <w:rsid w:val="00303E96"/>
    <w:rsid w:val="00304FC7"/>
    <w:rsid w:val="00311393"/>
    <w:rsid w:val="00314147"/>
    <w:rsid w:val="003159AC"/>
    <w:rsid w:val="003213E1"/>
    <w:rsid w:val="00321B43"/>
    <w:rsid w:val="0032473F"/>
    <w:rsid w:val="003272C7"/>
    <w:rsid w:val="003274E5"/>
    <w:rsid w:val="00327D48"/>
    <w:rsid w:val="0033122E"/>
    <w:rsid w:val="00331AAD"/>
    <w:rsid w:val="003336E1"/>
    <w:rsid w:val="0033418E"/>
    <w:rsid w:val="00334AB0"/>
    <w:rsid w:val="003352C6"/>
    <w:rsid w:val="00337FD3"/>
    <w:rsid w:val="00340C27"/>
    <w:rsid w:val="0034167F"/>
    <w:rsid w:val="0034453D"/>
    <w:rsid w:val="0034473E"/>
    <w:rsid w:val="00345D56"/>
    <w:rsid w:val="00346633"/>
    <w:rsid w:val="00347E0D"/>
    <w:rsid w:val="0035113E"/>
    <w:rsid w:val="0035325C"/>
    <w:rsid w:val="00356768"/>
    <w:rsid w:val="00357F52"/>
    <w:rsid w:val="00360A3C"/>
    <w:rsid w:val="003614E7"/>
    <w:rsid w:val="00363869"/>
    <w:rsid w:val="003643E1"/>
    <w:rsid w:val="00364BED"/>
    <w:rsid w:val="003654CD"/>
    <w:rsid w:val="003703C3"/>
    <w:rsid w:val="00370976"/>
    <w:rsid w:val="0037521E"/>
    <w:rsid w:val="00375CF0"/>
    <w:rsid w:val="00380A80"/>
    <w:rsid w:val="003821D5"/>
    <w:rsid w:val="003864CB"/>
    <w:rsid w:val="00386DFE"/>
    <w:rsid w:val="00392530"/>
    <w:rsid w:val="00396291"/>
    <w:rsid w:val="003A053E"/>
    <w:rsid w:val="003B08F6"/>
    <w:rsid w:val="003B151C"/>
    <w:rsid w:val="003B2529"/>
    <w:rsid w:val="003C0867"/>
    <w:rsid w:val="003C146D"/>
    <w:rsid w:val="003C2111"/>
    <w:rsid w:val="003C29A4"/>
    <w:rsid w:val="003C42F4"/>
    <w:rsid w:val="003C71F0"/>
    <w:rsid w:val="003D5848"/>
    <w:rsid w:val="003D694B"/>
    <w:rsid w:val="003D69DE"/>
    <w:rsid w:val="003E03CE"/>
    <w:rsid w:val="003E33F4"/>
    <w:rsid w:val="003F13D2"/>
    <w:rsid w:val="003F5CAE"/>
    <w:rsid w:val="004065F0"/>
    <w:rsid w:val="0040672E"/>
    <w:rsid w:val="0042152F"/>
    <w:rsid w:val="00422D76"/>
    <w:rsid w:val="00427943"/>
    <w:rsid w:val="0043048E"/>
    <w:rsid w:val="00430F82"/>
    <w:rsid w:val="00435D6C"/>
    <w:rsid w:val="00436F09"/>
    <w:rsid w:val="00441E7A"/>
    <w:rsid w:val="00442E1A"/>
    <w:rsid w:val="00443292"/>
    <w:rsid w:val="00454989"/>
    <w:rsid w:val="00455484"/>
    <w:rsid w:val="00460A66"/>
    <w:rsid w:val="0046399D"/>
    <w:rsid w:val="00467478"/>
    <w:rsid w:val="00467606"/>
    <w:rsid w:val="00472A5D"/>
    <w:rsid w:val="00474A9E"/>
    <w:rsid w:val="004827CD"/>
    <w:rsid w:val="004842D7"/>
    <w:rsid w:val="00486AF3"/>
    <w:rsid w:val="00487963"/>
    <w:rsid w:val="00490401"/>
    <w:rsid w:val="00492085"/>
    <w:rsid w:val="00495545"/>
    <w:rsid w:val="00496133"/>
    <w:rsid w:val="00496FBE"/>
    <w:rsid w:val="00497B90"/>
    <w:rsid w:val="004A6AF6"/>
    <w:rsid w:val="004A72A8"/>
    <w:rsid w:val="004B095F"/>
    <w:rsid w:val="004B451D"/>
    <w:rsid w:val="004B6BC1"/>
    <w:rsid w:val="004C4FDF"/>
    <w:rsid w:val="004C6B4A"/>
    <w:rsid w:val="004D24FC"/>
    <w:rsid w:val="004D2D13"/>
    <w:rsid w:val="004D4B45"/>
    <w:rsid w:val="004E1F37"/>
    <w:rsid w:val="004E53D0"/>
    <w:rsid w:val="004E643E"/>
    <w:rsid w:val="004F0A0B"/>
    <w:rsid w:val="004F18DB"/>
    <w:rsid w:val="004F25EC"/>
    <w:rsid w:val="004F3AC6"/>
    <w:rsid w:val="004F3B53"/>
    <w:rsid w:val="004F56CF"/>
    <w:rsid w:val="004F590B"/>
    <w:rsid w:val="004F6791"/>
    <w:rsid w:val="004F734E"/>
    <w:rsid w:val="00503C07"/>
    <w:rsid w:val="00505EDF"/>
    <w:rsid w:val="0051069A"/>
    <w:rsid w:val="00513000"/>
    <w:rsid w:val="00513484"/>
    <w:rsid w:val="005218DB"/>
    <w:rsid w:val="00521A8D"/>
    <w:rsid w:val="00522572"/>
    <w:rsid w:val="0052343B"/>
    <w:rsid w:val="00523D3A"/>
    <w:rsid w:val="005257DF"/>
    <w:rsid w:val="00527F10"/>
    <w:rsid w:val="005340EF"/>
    <w:rsid w:val="00536262"/>
    <w:rsid w:val="0053735D"/>
    <w:rsid w:val="00537522"/>
    <w:rsid w:val="0054166B"/>
    <w:rsid w:val="005455B3"/>
    <w:rsid w:val="0054620E"/>
    <w:rsid w:val="00547E17"/>
    <w:rsid w:val="00551315"/>
    <w:rsid w:val="00553F20"/>
    <w:rsid w:val="00554502"/>
    <w:rsid w:val="00554560"/>
    <w:rsid w:val="00555BB6"/>
    <w:rsid w:val="005568AF"/>
    <w:rsid w:val="00560780"/>
    <w:rsid w:val="0056412D"/>
    <w:rsid w:val="0056434C"/>
    <w:rsid w:val="005643DE"/>
    <w:rsid w:val="00565603"/>
    <w:rsid w:val="00565A86"/>
    <w:rsid w:val="0057037D"/>
    <w:rsid w:val="0057056D"/>
    <w:rsid w:val="00571E5F"/>
    <w:rsid w:val="0058674B"/>
    <w:rsid w:val="00587220"/>
    <w:rsid w:val="00590DF7"/>
    <w:rsid w:val="0059183B"/>
    <w:rsid w:val="00591CD8"/>
    <w:rsid w:val="00591EFB"/>
    <w:rsid w:val="00597AB5"/>
    <w:rsid w:val="005A3FA9"/>
    <w:rsid w:val="005A4C5A"/>
    <w:rsid w:val="005A4C93"/>
    <w:rsid w:val="005A65DE"/>
    <w:rsid w:val="005B10BB"/>
    <w:rsid w:val="005B43CE"/>
    <w:rsid w:val="005B5D5D"/>
    <w:rsid w:val="005C2CAC"/>
    <w:rsid w:val="005C30B2"/>
    <w:rsid w:val="005C31FC"/>
    <w:rsid w:val="005C5E4D"/>
    <w:rsid w:val="005E0752"/>
    <w:rsid w:val="005E2FCA"/>
    <w:rsid w:val="005F0338"/>
    <w:rsid w:val="005F17EF"/>
    <w:rsid w:val="005F2153"/>
    <w:rsid w:val="005F31AA"/>
    <w:rsid w:val="005F3FB1"/>
    <w:rsid w:val="005F5339"/>
    <w:rsid w:val="005F663B"/>
    <w:rsid w:val="005F7751"/>
    <w:rsid w:val="006032AB"/>
    <w:rsid w:val="00611155"/>
    <w:rsid w:val="00612B9B"/>
    <w:rsid w:val="00627A0C"/>
    <w:rsid w:val="00630505"/>
    <w:rsid w:val="0063164C"/>
    <w:rsid w:val="00632402"/>
    <w:rsid w:val="00635DAF"/>
    <w:rsid w:val="00637284"/>
    <w:rsid w:val="00637919"/>
    <w:rsid w:val="00640BE8"/>
    <w:rsid w:val="00642ACF"/>
    <w:rsid w:val="0064419F"/>
    <w:rsid w:val="00646820"/>
    <w:rsid w:val="00646DED"/>
    <w:rsid w:val="006548C5"/>
    <w:rsid w:val="00657641"/>
    <w:rsid w:val="00660F66"/>
    <w:rsid w:val="00662F62"/>
    <w:rsid w:val="0066395F"/>
    <w:rsid w:val="00666D3F"/>
    <w:rsid w:val="0067011B"/>
    <w:rsid w:val="006701FB"/>
    <w:rsid w:val="00672AE8"/>
    <w:rsid w:val="00673326"/>
    <w:rsid w:val="00677341"/>
    <w:rsid w:val="006773AD"/>
    <w:rsid w:val="0068440B"/>
    <w:rsid w:val="00686037"/>
    <w:rsid w:val="006876AA"/>
    <w:rsid w:val="00690311"/>
    <w:rsid w:val="006910C5"/>
    <w:rsid w:val="0069290A"/>
    <w:rsid w:val="00692C86"/>
    <w:rsid w:val="00692DD7"/>
    <w:rsid w:val="00693ED8"/>
    <w:rsid w:val="006975C1"/>
    <w:rsid w:val="00697B42"/>
    <w:rsid w:val="006A0FD3"/>
    <w:rsid w:val="006B03FD"/>
    <w:rsid w:val="006B33CB"/>
    <w:rsid w:val="006B7393"/>
    <w:rsid w:val="006C2BDC"/>
    <w:rsid w:val="006C6420"/>
    <w:rsid w:val="006C6ECD"/>
    <w:rsid w:val="006E1BF3"/>
    <w:rsid w:val="006E49F1"/>
    <w:rsid w:val="006F3505"/>
    <w:rsid w:val="007018C0"/>
    <w:rsid w:val="00701F44"/>
    <w:rsid w:val="00702FD8"/>
    <w:rsid w:val="00705C10"/>
    <w:rsid w:val="00707443"/>
    <w:rsid w:val="007076B5"/>
    <w:rsid w:val="00713D77"/>
    <w:rsid w:val="00714D48"/>
    <w:rsid w:val="007178A2"/>
    <w:rsid w:val="00720CE0"/>
    <w:rsid w:val="00723EBF"/>
    <w:rsid w:val="00723EF8"/>
    <w:rsid w:val="00723F54"/>
    <w:rsid w:val="00727C18"/>
    <w:rsid w:val="00730575"/>
    <w:rsid w:val="007336C9"/>
    <w:rsid w:val="00733884"/>
    <w:rsid w:val="007349F6"/>
    <w:rsid w:val="00735A8A"/>
    <w:rsid w:val="00737CC6"/>
    <w:rsid w:val="00750C1E"/>
    <w:rsid w:val="00750E26"/>
    <w:rsid w:val="007522C3"/>
    <w:rsid w:val="0075272B"/>
    <w:rsid w:val="00760737"/>
    <w:rsid w:val="007612DC"/>
    <w:rsid w:val="007643FD"/>
    <w:rsid w:val="00771ECA"/>
    <w:rsid w:val="00772706"/>
    <w:rsid w:val="00772710"/>
    <w:rsid w:val="00773BA2"/>
    <w:rsid w:val="00774B59"/>
    <w:rsid w:val="00775805"/>
    <w:rsid w:val="00777204"/>
    <w:rsid w:val="007775AC"/>
    <w:rsid w:val="007821EA"/>
    <w:rsid w:val="00785B22"/>
    <w:rsid w:val="00787C87"/>
    <w:rsid w:val="00787E22"/>
    <w:rsid w:val="007934AA"/>
    <w:rsid w:val="00796CC2"/>
    <w:rsid w:val="007A1300"/>
    <w:rsid w:val="007A1A3A"/>
    <w:rsid w:val="007A1C9E"/>
    <w:rsid w:val="007A703D"/>
    <w:rsid w:val="007B1468"/>
    <w:rsid w:val="007B1D99"/>
    <w:rsid w:val="007B23E2"/>
    <w:rsid w:val="007B571B"/>
    <w:rsid w:val="007C268C"/>
    <w:rsid w:val="007C2859"/>
    <w:rsid w:val="007C5ACA"/>
    <w:rsid w:val="007C6062"/>
    <w:rsid w:val="007C717B"/>
    <w:rsid w:val="007D0551"/>
    <w:rsid w:val="007D0B83"/>
    <w:rsid w:val="007D1AA1"/>
    <w:rsid w:val="007D3020"/>
    <w:rsid w:val="007D3E08"/>
    <w:rsid w:val="007D414B"/>
    <w:rsid w:val="007E246F"/>
    <w:rsid w:val="007E355B"/>
    <w:rsid w:val="007E3B12"/>
    <w:rsid w:val="007E3B4A"/>
    <w:rsid w:val="007E52CC"/>
    <w:rsid w:val="007E7CBC"/>
    <w:rsid w:val="007F1DF0"/>
    <w:rsid w:val="007F37D2"/>
    <w:rsid w:val="007F3872"/>
    <w:rsid w:val="007F3FF2"/>
    <w:rsid w:val="00800A70"/>
    <w:rsid w:val="00802AC7"/>
    <w:rsid w:val="00802AE5"/>
    <w:rsid w:val="008061C8"/>
    <w:rsid w:val="0080675D"/>
    <w:rsid w:val="00807F64"/>
    <w:rsid w:val="00811ACB"/>
    <w:rsid w:val="00811C49"/>
    <w:rsid w:val="00811EFB"/>
    <w:rsid w:val="008134DB"/>
    <w:rsid w:val="0081676E"/>
    <w:rsid w:val="00816FFA"/>
    <w:rsid w:val="00817264"/>
    <w:rsid w:val="0082168B"/>
    <w:rsid w:val="00822588"/>
    <w:rsid w:val="0082312F"/>
    <w:rsid w:val="00823AF8"/>
    <w:rsid w:val="008258B4"/>
    <w:rsid w:val="00825F7C"/>
    <w:rsid w:val="0082687A"/>
    <w:rsid w:val="00827274"/>
    <w:rsid w:val="0083648D"/>
    <w:rsid w:val="0083780E"/>
    <w:rsid w:val="00843611"/>
    <w:rsid w:val="008454B8"/>
    <w:rsid w:val="008459DB"/>
    <w:rsid w:val="008526F4"/>
    <w:rsid w:val="008531CB"/>
    <w:rsid w:val="0085779B"/>
    <w:rsid w:val="00862B30"/>
    <w:rsid w:val="00865EA5"/>
    <w:rsid w:val="00866AB1"/>
    <w:rsid w:val="00871CDF"/>
    <w:rsid w:val="008737C1"/>
    <w:rsid w:val="00873B91"/>
    <w:rsid w:val="00875B2F"/>
    <w:rsid w:val="008763C7"/>
    <w:rsid w:val="008771BC"/>
    <w:rsid w:val="0088542F"/>
    <w:rsid w:val="00887DA7"/>
    <w:rsid w:val="008934DC"/>
    <w:rsid w:val="00893965"/>
    <w:rsid w:val="00894C8F"/>
    <w:rsid w:val="008967C6"/>
    <w:rsid w:val="008A05C2"/>
    <w:rsid w:val="008A7F53"/>
    <w:rsid w:val="008B3A01"/>
    <w:rsid w:val="008B7C9C"/>
    <w:rsid w:val="008C0DB0"/>
    <w:rsid w:val="008C33EF"/>
    <w:rsid w:val="008C692E"/>
    <w:rsid w:val="008C7D7B"/>
    <w:rsid w:val="008D051B"/>
    <w:rsid w:val="008D1807"/>
    <w:rsid w:val="008D748E"/>
    <w:rsid w:val="008D76C3"/>
    <w:rsid w:val="008D798F"/>
    <w:rsid w:val="008D7A35"/>
    <w:rsid w:val="008E0ACA"/>
    <w:rsid w:val="008E1073"/>
    <w:rsid w:val="008E14B4"/>
    <w:rsid w:val="008E5BAE"/>
    <w:rsid w:val="008F05DD"/>
    <w:rsid w:val="008F31E3"/>
    <w:rsid w:val="008F385D"/>
    <w:rsid w:val="008F61FF"/>
    <w:rsid w:val="008F72B7"/>
    <w:rsid w:val="00901F29"/>
    <w:rsid w:val="00904DA7"/>
    <w:rsid w:val="0090523D"/>
    <w:rsid w:val="00905366"/>
    <w:rsid w:val="0090716C"/>
    <w:rsid w:val="009121B2"/>
    <w:rsid w:val="00912D9F"/>
    <w:rsid w:val="0091344F"/>
    <w:rsid w:val="0091480D"/>
    <w:rsid w:val="00915113"/>
    <w:rsid w:val="009153AC"/>
    <w:rsid w:val="00915857"/>
    <w:rsid w:val="0092052A"/>
    <w:rsid w:val="00922FB4"/>
    <w:rsid w:val="00923944"/>
    <w:rsid w:val="00924BE8"/>
    <w:rsid w:val="0092696F"/>
    <w:rsid w:val="0092700A"/>
    <w:rsid w:val="0092744C"/>
    <w:rsid w:val="0093091C"/>
    <w:rsid w:val="009309A9"/>
    <w:rsid w:val="00931225"/>
    <w:rsid w:val="0093317F"/>
    <w:rsid w:val="009331EA"/>
    <w:rsid w:val="00940EB2"/>
    <w:rsid w:val="00947245"/>
    <w:rsid w:val="00952AD2"/>
    <w:rsid w:val="00952D42"/>
    <w:rsid w:val="00953AE2"/>
    <w:rsid w:val="0095426C"/>
    <w:rsid w:val="009550FB"/>
    <w:rsid w:val="00955C65"/>
    <w:rsid w:val="00955F07"/>
    <w:rsid w:val="00956631"/>
    <w:rsid w:val="00963114"/>
    <w:rsid w:val="00963AD2"/>
    <w:rsid w:val="0096542B"/>
    <w:rsid w:val="00967A6B"/>
    <w:rsid w:val="00970BAC"/>
    <w:rsid w:val="00970C83"/>
    <w:rsid w:val="009746B8"/>
    <w:rsid w:val="00974FC4"/>
    <w:rsid w:val="009765AE"/>
    <w:rsid w:val="009850B1"/>
    <w:rsid w:val="009873E0"/>
    <w:rsid w:val="009918A3"/>
    <w:rsid w:val="00993EE2"/>
    <w:rsid w:val="00994552"/>
    <w:rsid w:val="00995445"/>
    <w:rsid w:val="0099673B"/>
    <w:rsid w:val="009A2876"/>
    <w:rsid w:val="009B2D1F"/>
    <w:rsid w:val="009B3378"/>
    <w:rsid w:val="009B3565"/>
    <w:rsid w:val="009B40BB"/>
    <w:rsid w:val="009B60F6"/>
    <w:rsid w:val="009B74C4"/>
    <w:rsid w:val="009C01F3"/>
    <w:rsid w:val="009C08BE"/>
    <w:rsid w:val="009D7B94"/>
    <w:rsid w:val="009E0514"/>
    <w:rsid w:val="009E1F55"/>
    <w:rsid w:val="009E2120"/>
    <w:rsid w:val="009F228E"/>
    <w:rsid w:val="009F4DDA"/>
    <w:rsid w:val="00A00EA8"/>
    <w:rsid w:val="00A01D21"/>
    <w:rsid w:val="00A02606"/>
    <w:rsid w:val="00A054CB"/>
    <w:rsid w:val="00A06A42"/>
    <w:rsid w:val="00A10E0E"/>
    <w:rsid w:val="00A118EB"/>
    <w:rsid w:val="00A2023A"/>
    <w:rsid w:val="00A234D7"/>
    <w:rsid w:val="00A23AC1"/>
    <w:rsid w:val="00A24232"/>
    <w:rsid w:val="00A33313"/>
    <w:rsid w:val="00A342B5"/>
    <w:rsid w:val="00A34A06"/>
    <w:rsid w:val="00A371B3"/>
    <w:rsid w:val="00A4476F"/>
    <w:rsid w:val="00A470D5"/>
    <w:rsid w:val="00A57988"/>
    <w:rsid w:val="00A63492"/>
    <w:rsid w:val="00A66A2B"/>
    <w:rsid w:val="00A6722E"/>
    <w:rsid w:val="00A6784B"/>
    <w:rsid w:val="00A7132A"/>
    <w:rsid w:val="00A72171"/>
    <w:rsid w:val="00A72E27"/>
    <w:rsid w:val="00A73486"/>
    <w:rsid w:val="00A7390B"/>
    <w:rsid w:val="00A763A0"/>
    <w:rsid w:val="00A7724F"/>
    <w:rsid w:val="00A82B3C"/>
    <w:rsid w:val="00A83064"/>
    <w:rsid w:val="00A85AAD"/>
    <w:rsid w:val="00A86455"/>
    <w:rsid w:val="00A86F96"/>
    <w:rsid w:val="00A87881"/>
    <w:rsid w:val="00A93773"/>
    <w:rsid w:val="00A96FC3"/>
    <w:rsid w:val="00A97473"/>
    <w:rsid w:val="00A97FE2"/>
    <w:rsid w:val="00AA2119"/>
    <w:rsid w:val="00AA287A"/>
    <w:rsid w:val="00AA4E38"/>
    <w:rsid w:val="00AA7573"/>
    <w:rsid w:val="00AB01B8"/>
    <w:rsid w:val="00AB4D10"/>
    <w:rsid w:val="00AB5180"/>
    <w:rsid w:val="00AB79FD"/>
    <w:rsid w:val="00AC072A"/>
    <w:rsid w:val="00AC2616"/>
    <w:rsid w:val="00AC4DCE"/>
    <w:rsid w:val="00AC5F5C"/>
    <w:rsid w:val="00AC74FC"/>
    <w:rsid w:val="00AC766E"/>
    <w:rsid w:val="00AD1C79"/>
    <w:rsid w:val="00AD642A"/>
    <w:rsid w:val="00AE0432"/>
    <w:rsid w:val="00AE215D"/>
    <w:rsid w:val="00AE2802"/>
    <w:rsid w:val="00AE7C82"/>
    <w:rsid w:val="00AF15AC"/>
    <w:rsid w:val="00AF2285"/>
    <w:rsid w:val="00AF4124"/>
    <w:rsid w:val="00AF7E7F"/>
    <w:rsid w:val="00B003B8"/>
    <w:rsid w:val="00B06981"/>
    <w:rsid w:val="00B10EEF"/>
    <w:rsid w:val="00B11A20"/>
    <w:rsid w:val="00B13871"/>
    <w:rsid w:val="00B1618A"/>
    <w:rsid w:val="00B200AA"/>
    <w:rsid w:val="00B22321"/>
    <w:rsid w:val="00B26F48"/>
    <w:rsid w:val="00B2757B"/>
    <w:rsid w:val="00B301A9"/>
    <w:rsid w:val="00B32004"/>
    <w:rsid w:val="00B32F3A"/>
    <w:rsid w:val="00B33773"/>
    <w:rsid w:val="00B33E8F"/>
    <w:rsid w:val="00B3581A"/>
    <w:rsid w:val="00B36736"/>
    <w:rsid w:val="00B4251F"/>
    <w:rsid w:val="00B4444A"/>
    <w:rsid w:val="00B54D48"/>
    <w:rsid w:val="00B56250"/>
    <w:rsid w:val="00B63AC2"/>
    <w:rsid w:val="00B643F7"/>
    <w:rsid w:val="00B71AC1"/>
    <w:rsid w:val="00B74D67"/>
    <w:rsid w:val="00B74E72"/>
    <w:rsid w:val="00B75EFF"/>
    <w:rsid w:val="00B80853"/>
    <w:rsid w:val="00B80B04"/>
    <w:rsid w:val="00B85FA9"/>
    <w:rsid w:val="00B86CC8"/>
    <w:rsid w:val="00B87AAF"/>
    <w:rsid w:val="00B87E9D"/>
    <w:rsid w:val="00B9117C"/>
    <w:rsid w:val="00B92BFD"/>
    <w:rsid w:val="00B932D1"/>
    <w:rsid w:val="00B9460D"/>
    <w:rsid w:val="00B9622B"/>
    <w:rsid w:val="00BA1D16"/>
    <w:rsid w:val="00BA370C"/>
    <w:rsid w:val="00BA37A9"/>
    <w:rsid w:val="00BA5080"/>
    <w:rsid w:val="00BA516C"/>
    <w:rsid w:val="00BA5E3B"/>
    <w:rsid w:val="00BA6823"/>
    <w:rsid w:val="00BB4108"/>
    <w:rsid w:val="00BB5E4D"/>
    <w:rsid w:val="00BC2754"/>
    <w:rsid w:val="00BC30F0"/>
    <w:rsid w:val="00BC4382"/>
    <w:rsid w:val="00BC5126"/>
    <w:rsid w:val="00BC6504"/>
    <w:rsid w:val="00BD0475"/>
    <w:rsid w:val="00BD0B60"/>
    <w:rsid w:val="00BD4637"/>
    <w:rsid w:val="00BD48B7"/>
    <w:rsid w:val="00BD6918"/>
    <w:rsid w:val="00BD710E"/>
    <w:rsid w:val="00BE243A"/>
    <w:rsid w:val="00BE2A0C"/>
    <w:rsid w:val="00BE4DF6"/>
    <w:rsid w:val="00BF009B"/>
    <w:rsid w:val="00BF1009"/>
    <w:rsid w:val="00BF1668"/>
    <w:rsid w:val="00BF20F2"/>
    <w:rsid w:val="00BF3EC8"/>
    <w:rsid w:val="00BF582D"/>
    <w:rsid w:val="00C00289"/>
    <w:rsid w:val="00C064DD"/>
    <w:rsid w:val="00C2512E"/>
    <w:rsid w:val="00C2639D"/>
    <w:rsid w:val="00C2720B"/>
    <w:rsid w:val="00C3600F"/>
    <w:rsid w:val="00C4293F"/>
    <w:rsid w:val="00C42DA0"/>
    <w:rsid w:val="00C46952"/>
    <w:rsid w:val="00C514CA"/>
    <w:rsid w:val="00C55804"/>
    <w:rsid w:val="00C60971"/>
    <w:rsid w:val="00C623B4"/>
    <w:rsid w:val="00C62473"/>
    <w:rsid w:val="00C633F1"/>
    <w:rsid w:val="00C64284"/>
    <w:rsid w:val="00C64A98"/>
    <w:rsid w:val="00C651CD"/>
    <w:rsid w:val="00C65DEC"/>
    <w:rsid w:val="00C668FB"/>
    <w:rsid w:val="00C66A86"/>
    <w:rsid w:val="00C67059"/>
    <w:rsid w:val="00C71133"/>
    <w:rsid w:val="00C736F2"/>
    <w:rsid w:val="00C73D22"/>
    <w:rsid w:val="00C7787F"/>
    <w:rsid w:val="00C77D4F"/>
    <w:rsid w:val="00C80415"/>
    <w:rsid w:val="00C81E36"/>
    <w:rsid w:val="00C9387F"/>
    <w:rsid w:val="00CA1628"/>
    <w:rsid w:val="00CA2CA0"/>
    <w:rsid w:val="00CA46B4"/>
    <w:rsid w:val="00CB0CD2"/>
    <w:rsid w:val="00CB0F55"/>
    <w:rsid w:val="00CB1BD7"/>
    <w:rsid w:val="00CB294D"/>
    <w:rsid w:val="00CB5D31"/>
    <w:rsid w:val="00CB639A"/>
    <w:rsid w:val="00CB79ED"/>
    <w:rsid w:val="00CC464C"/>
    <w:rsid w:val="00CC573E"/>
    <w:rsid w:val="00CD22A7"/>
    <w:rsid w:val="00CD3398"/>
    <w:rsid w:val="00CD5BB6"/>
    <w:rsid w:val="00CE055B"/>
    <w:rsid w:val="00CE2231"/>
    <w:rsid w:val="00CF071D"/>
    <w:rsid w:val="00CF0FE4"/>
    <w:rsid w:val="00CF5EED"/>
    <w:rsid w:val="00D004DC"/>
    <w:rsid w:val="00D018E3"/>
    <w:rsid w:val="00D02852"/>
    <w:rsid w:val="00D02ACE"/>
    <w:rsid w:val="00D03A20"/>
    <w:rsid w:val="00D03B8C"/>
    <w:rsid w:val="00D040B2"/>
    <w:rsid w:val="00D05CBB"/>
    <w:rsid w:val="00D0611E"/>
    <w:rsid w:val="00D110B8"/>
    <w:rsid w:val="00D13784"/>
    <w:rsid w:val="00D14551"/>
    <w:rsid w:val="00D2194A"/>
    <w:rsid w:val="00D25513"/>
    <w:rsid w:val="00D30713"/>
    <w:rsid w:val="00D30D9E"/>
    <w:rsid w:val="00D34AAE"/>
    <w:rsid w:val="00D3644E"/>
    <w:rsid w:val="00D37705"/>
    <w:rsid w:val="00D40144"/>
    <w:rsid w:val="00D46E76"/>
    <w:rsid w:val="00D537C0"/>
    <w:rsid w:val="00D5487A"/>
    <w:rsid w:val="00D564BC"/>
    <w:rsid w:val="00D61192"/>
    <w:rsid w:val="00D6192C"/>
    <w:rsid w:val="00D67688"/>
    <w:rsid w:val="00D704BD"/>
    <w:rsid w:val="00D726E8"/>
    <w:rsid w:val="00D72C61"/>
    <w:rsid w:val="00D81F21"/>
    <w:rsid w:val="00D82926"/>
    <w:rsid w:val="00D831E0"/>
    <w:rsid w:val="00D853D8"/>
    <w:rsid w:val="00D90499"/>
    <w:rsid w:val="00D90C42"/>
    <w:rsid w:val="00D96031"/>
    <w:rsid w:val="00D96E84"/>
    <w:rsid w:val="00DA0CF1"/>
    <w:rsid w:val="00DA25B4"/>
    <w:rsid w:val="00DA3674"/>
    <w:rsid w:val="00DA4338"/>
    <w:rsid w:val="00DA5DB5"/>
    <w:rsid w:val="00DB7366"/>
    <w:rsid w:val="00DC05EC"/>
    <w:rsid w:val="00DC0676"/>
    <w:rsid w:val="00DC327D"/>
    <w:rsid w:val="00DC345C"/>
    <w:rsid w:val="00DC5C3C"/>
    <w:rsid w:val="00DC6331"/>
    <w:rsid w:val="00DC6E11"/>
    <w:rsid w:val="00DD42AB"/>
    <w:rsid w:val="00DD517B"/>
    <w:rsid w:val="00DD572C"/>
    <w:rsid w:val="00DD57AC"/>
    <w:rsid w:val="00DD5FE5"/>
    <w:rsid w:val="00DD6CB3"/>
    <w:rsid w:val="00DD6F68"/>
    <w:rsid w:val="00DD7C7E"/>
    <w:rsid w:val="00DE6A4A"/>
    <w:rsid w:val="00DE6A77"/>
    <w:rsid w:val="00DE7C66"/>
    <w:rsid w:val="00DF54CE"/>
    <w:rsid w:val="00DF5CF6"/>
    <w:rsid w:val="00DF68EB"/>
    <w:rsid w:val="00E00CCE"/>
    <w:rsid w:val="00E038F7"/>
    <w:rsid w:val="00E077AD"/>
    <w:rsid w:val="00E129E4"/>
    <w:rsid w:val="00E13E21"/>
    <w:rsid w:val="00E15ED8"/>
    <w:rsid w:val="00E1607C"/>
    <w:rsid w:val="00E22F2E"/>
    <w:rsid w:val="00E2307B"/>
    <w:rsid w:val="00E24240"/>
    <w:rsid w:val="00E30841"/>
    <w:rsid w:val="00E32B7A"/>
    <w:rsid w:val="00E33AEC"/>
    <w:rsid w:val="00E370AE"/>
    <w:rsid w:val="00E43F91"/>
    <w:rsid w:val="00E466B8"/>
    <w:rsid w:val="00E5079A"/>
    <w:rsid w:val="00E51C45"/>
    <w:rsid w:val="00E52D22"/>
    <w:rsid w:val="00E52E4B"/>
    <w:rsid w:val="00E54478"/>
    <w:rsid w:val="00E62F38"/>
    <w:rsid w:val="00E63D3E"/>
    <w:rsid w:val="00E64415"/>
    <w:rsid w:val="00E6452A"/>
    <w:rsid w:val="00E66C76"/>
    <w:rsid w:val="00E72565"/>
    <w:rsid w:val="00E75F3D"/>
    <w:rsid w:val="00E818A2"/>
    <w:rsid w:val="00E82B4D"/>
    <w:rsid w:val="00E83E6E"/>
    <w:rsid w:val="00E840DC"/>
    <w:rsid w:val="00E852A9"/>
    <w:rsid w:val="00E85C69"/>
    <w:rsid w:val="00E91D69"/>
    <w:rsid w:val="00E93D62"/>
    <w:rsid w:val="00EA0D62"/>
    <w:rsid w:val="00EA60BD"/>
    <w:rsid w:val="00EA6578"/>
    <w:rsid w:val="00EA7123"/>
    <w:rsid w:val="00EB74EF"/>
    <w:rsid w:val="00EC2E99"/>
    <w:rsid w:val="00EC3F69"/>
    <w:rsid w:val="00EC479A"/>
    <w:rsid w:val="00EC7C57"/>
    <w:rsid w:val="00ED54FD"/>
    <w:rsid w:val="00ED7EEF"/>
    <w:rsid w:val="00EE181A"/>
    <w:rsid w:val="00EE46C8"/>
    <w:rsid w:val="00EE7AB5"/>
    <w:rsid w:val="00EF05F5"/>
    <w:rsid w:val="00EF45E2"/>
    <w:rsid w:val="00EF5859"/>
    <w:rsid w:val="00EF6EEA"/>
    <w:rsid w:val="00EF76DA"/>
    <w:rsid w:val="00F01FCB"/>
    <w:rsid w:val="00F0349E"/>
    <w:rsid w:val="00F03DD2"/>
    <w:rsid w:val="00F03F3F"/>
    <w:rsid w:val="00F108E9"/>
    <w:rsid w:val="00F11A59"/>
    <w:rsid w:val="00F17733"/>
    <w:rsid w:val="00F25C4E"/>
    <w:rsid w:val="00F3107B"/>
    <w:rsid w:val="00F31917"/>
    <w:rsid w:val="00F32DC5"/>
    <w:rsid w:val="00F32F6A"/>
    <w:rsid w:val="00F35E18"/>
    <w:rsid w:val="00F36133"/>
    <w:rsid w:val="00F374D9"/>
    <w:rsid w:val="00F37CA5"/>
    <w:rsid w:val="00F41099"/>
    <w:rsid w:val="00F42B1B"/>
    <w:rsid w:val="00F43858"/>
    <w:rsid w:val="00F4423C"/>
    <w:rsid w:val="00F468A7"/>
    <w:rsid w:val="00F502D0"/>
    <w:rsid w:val="00F51A11"/>
    <w:rsid w:val="00F521D5"/>
    <w:rsid w:val="00F52869"/>
    <w:rsid w:val="00F54CA7"/>
    <w:rsid w:val="00F56D0D"/>
    <w:rsid w:val="00F5740D"/>
    <w:rsid w:val="00F63F19"/>
    <w:rsid w:val="00F6682D"/>
    <w:rsid w:val="00F672C5"/>
    <w:rsid w:val="00F70208"/>
    <w:rsid w:val="00F7132F"/>
    <w:rsid w:val="00F71E7F"/>
    <w:rsid w:val="00F744A9"/>
    <w:rsid w:val="00F76BCF"/>
    <w:rsid w:val="00F8043E"/>
    <w:rsid w:val="00F80957"/>
    <w:rsid w:val="00F81D15"/>
    <w:rsid w:val="00F86D77"/>
    <w:rsid w:val="00F871DC"/>
    <w:rsid w:val="00F93E59"/>
    <w:rsid w:val="00FA1A64"/>
    <w:rsid w:val="00FA2375"/>
    <w:rsid w:val="00FA624B"/>
    <w:rsid w:val="00FA649D"/>
    <w:rsid w:val="00FA78FC"/>
    <w:rsid w:val="00FB160E"/>
    <w:rsid w:val="00FB16D8"/>
    <w:rsid w:val="00FB32CF"/>
    <w:rsid w:val="00FB35FE"/>
    <w:rsid w:val="00FB3BF1"/>
    <w:rsid w:val="00FC0716"/>
    <w:rsid w:val="00FC26F5"/>
    <w:rsid w:val="00FC2AFD"/>
    <w:rsid w:val="00FC740B"/>
    <w:rsid w:val="00FC7ACA"/>
    <w:rsid w:val="00FD1B7A"/>
    <w:rsid w:val="00FD1CF5"/>
    <w:rsid w:val="00FD2135"/>
    <w:rsid w:val="00FD2CA4"/>
    <w:rsid w:val="00FD58A1"/>
    <w:rsid w:val="00FE00C4"/>
    <w:rsid w:val="00FE1140"/>
    <w:rsid w:val="00FF0F98"/>
    <w:rsid w:val="00FF2732"/>
    <w:rsid w:val="00FF376B"/>
    <w:rsid w:val="00FF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daeef3"/>
      <o:colormenu v:ext="edit" fillcolor="none [2894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F3F"/>
  </w:style>
  <w:style w:type="paragraph" w:styleId="Heading1">
    <w:name w:val="heading 1"/>
    <w:basedOn w:val="Normal"/>
    <w:next w:val="Normal"/>
    <w:link w:val="Heading1Char"/>
    <w:uiPriority w:val="9"/>
    <w:qFormat/>
    <w:rsid w:val="00257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7888"/>
    <w:rPr>
      <w:b/>
      <w:bCs/>
    </w:rPr>
  </w:style>
  <w:style w:type="character" w:styleId="Emphasis">
    <w:name w:val="Emphasis"/>
    <w:basedOn w:val="DefaultParagraphFont"/>
    <w:uiPriority w:val="20"/>
    <w:qFormat/>
    <w:rsid w:val="0025788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25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7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7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3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5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2D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F08FB-28D4-426F-B250-7348671C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kchu</dc:creator>
  <cp:lastModifiedBy>kchu</cp:lastModifiedBy>
  <cp:revision>1024</cp:revision>
  <dcterms:created xsi:type="dcterms:W3CDTF">2011-12-03T00:56:00Z</dcterms:created>
  <dcterms:modified xsi:type="dcterms:W3CDTF">2011-12-22T00:08:00Z</dcterms:modified>
</cp:coreProperties>
</file>